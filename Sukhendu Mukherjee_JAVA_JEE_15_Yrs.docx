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741FF" w:rsidRDefault="002121DF">
      <w:pPr>
        <w:ind w:left="1440" w:hanging="1440"/>
      </w:pPr>
      <w:proofErr w:type="spellStart"/>
      <w:r>
        <w:rPr>
          <w:b/>
          <w:sz w:val="20"/>
          <w:szCs w:val="20"/>
        </w:rPr>
        <w:t>Sukhendu</w:t>
      </w:r>
      <w:proofErr w:type="spellEnd"/>
      <w:r>
        <w:rPr>
          <w:b/>
          <w:sz w:val="20"/>
          <w:szCs w:val="20"/>
        </w:rPr>
        <w:t xml:space="preserve"> Mukherjee</w:t>
      </w:r>
    </w:p>
    <w:p w14:paraId="00000002" w14:textId="77777777" w:rsidR="00C741FF" w:rsidRDefault="009D1B03">
      <w:pPr>
        <w:ind w:left="1440" w:hanging="1440"/>
        <w:rPr>
          <w:sz w:val="20"/>
          <w:szCs w:val="20"/>
        </w:rPr>
      </w:pPr>
      <w:hyperlink r:id="rId5">
        <w:r w:rsidR="002121DF">
          <w:rPr>
            <w:b/>
            <w:color w:val="0000FF"/>
            <w:sz w:val="20"/>
            <w:szCs w:val="20"/>
            <w:u w:val="single"/>
          </w:rPr>
          <w:t>sukhendutiny@gmail.com</w:t>
        </w:r>
      </w:hyperlink>
    </w:p>
    <w:p w14:paraId="00000003" w14:textId="77777777" w:rsidR="00C741FF" w:rsidRDefault="002121DF">
      <w:pPr>
        <w:ind w:left="1440" w:hanging="1440"/>
        <w:rPr>
          <w:sz w:val="20"/>
          <w:szCs w:val="20"/>
        </w:rPr>
      </w:pPr>
      <w:r>
        <w:rPr>
          <w:b/>
          <w:sz w:val="20"/>
          <w:szCs w:val="20"/>
        </w:rPr>
        <w:t>214-862-6575</w:t>
      </w:r>
    </w:p>
    <w:p w14:paraId="00000004" w14:textId="77777777" w:rsidR="00C741FF" w:rsidRDefault="002121DF">
      <w:pPr>
        <w:ind w:left="1440" w:hanging="1440"/>
        <w:rPr>
          <w:sz w:val="20"/>
          <w:szCs w:val="20"/>
        </w:rPr>
      </w:pPr>
      <w:r>
        <w:rPr>
          <w:b/>
          <w:sz w:val="20"/>
          <w:szCs w:val="20"/>
        </w:rPr>
        <w:t xml:space="preserve">Skype Id – </w:t>
      </w:r>
      <w:proofErr w:type="spellStart"/>
      <w:proofErr w:type="gramStart"/>
      <w:r>
        <w:rPr>
          <w:b/>
          <w:sz w:val="20"/>
          <w:szCs w:val="20"/>
        </w:rPr>
        <w:t>sukhendu.mukherjee</w:t>
      </w:r>
      <w:proofErr w:type="spellEnd"/>
      <w:proofErr w:type="gramEnd"/>
    </w:p>
    <w:p w14:paraId="00000005" w14:textId="77777777" w:rsidR="00C741FF" w:rsidRDefault="002121DF">
      <w:pPr>
        <w:ind w:left="1440" w:hanging="1440"/>
        <w:rPr>
          <w:sz w:val="20"/>
          <w:szCs w:val="20"/>
        </w:rPr>
      </w:pPr>
      <w:r>
        <w:rPr>
          <w:b/>
          <w:sz w:val="20"/>
          <w:szCs w:val="20"/>
        </w:rPr>
        <w:t>Linked In: http://www.linkedin.com/pub/sukhendu-mukherjee/31/33b/571</w:t>
      </w:r>
    </w:p>
    <w:p w14:paraId="00000006" w14:textId="77777777" w:rsidR="00C741FF" w:rsidRDefault="002121DF">
      <w:pPr>
        <w:rPr>
          <w:sz w:val="20"/>
          <w:szCs w:val="20"/>
        </w:rPr>
      </w:pPr>
      <w:r>
        <w:rPr>
          <w:b/>
          <w:sz w:val="20"/>
          <w:szCs w:val="20"/>
        </w:rPr>
        <w:t>Summary:</w:t>
      </w:r>
    </w:p>
    <w:p w14:paraId="00000007" w14:textId="77777777" w:rsidR="00C741FF" w:rsidRDefault="00C741FF">
      <w:pPr>
        <w:rPr>
          <w:sz w:val="20"/>
          <w:szCs w:val="20"/>
        </w:rPr>
      </w:pPr>
    </w:p>
    <w:p w14:paraId="00000008"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15 plus years of experience in Analysis, Design and Development in diversified areas of Client-Server, Distributed and Web applications development using Java, J2EE technologies.</w:t>
      </w:r>
    </w:p>
    <w:p w14:paraId="00000009"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Functional expertise includes Web Application, Desktop Application &amp; CRM Applications.</w:t>
      </w:r>
    </w:p>
    <w:p w14:paraId="0000000A"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 xml:space="preserve">Having Domain Experience in Oil and </w:t>
      </w:r>
      <w:proofErr w:type="gramStart"/>
      <w:r>
        <w:rPr>
          <w:color w:val="000000"/>
          <w:sz w:val="20"/>
          <w:szCs w:val="20"/>
        </w:rPr>
        <w:t>Gas ,Telecom</w:t>
      </w:r>
      <w:proofErr w:type="gramEnd"/>
      <w:r>
        <w:rPr>
          <w:color w:val="000000"/>
          <w:sz w:val="20"/>
          <w:szCs w:val="20"/>
        </w:rPr>
        <w:t>, Health Care, Banking and E-Commerce.</w:t>
      </w:r>
    </w:p>
    <w:p w14:paraId="0000000B"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Present role as a Module Lead development, Requirement Analysis, Functional Specification Documentation and interaction with client.</w:t>
      </w:r>
    </w:p>
    <w:p w14:paraId="0000000C" w14:textId="77777777" w:rsidR="00C741FF" w:rsidRDefault="002121DF">
      <w:pPr>
        <w:widowControl/>
        <w:numPr>
          <w:ilvl w:val="0"/>
          <w:numId w:val="3"/>
        </w:numPr>
        <w:jc w:val="both"/>
      </w:pPr>
      <w:r>
        <w:rPr>
          <w:sz w:val="20"/>
          <w:szCs w:val="20"/>
        </w:rPr>
        <w:t>Extensive experience of Enterprise Application development using</w:t>
      </w:r>
      <w:r>
        <w:rPr>
          <w:b/>
          <w:sz w:val="20"/>
          <w:szCs w:val="20"/>
        </w:rPr>
        <w:t xml:space="preserve"> Java, JSP, Servlets, Struts, Spring, Hibernate, EJB, JSTL, JSP Custom Tags, Java Beans, Web Services, JDBC, JNDI, Java Messaging Service(JMS), JAXP, Threads, UML, JUnit, LOG4j, Apache(common API), SQL, PL/SQL, ANT, HTML5, CSS, JavaScript, AJAX</w:t>
      </w:r>
      <w:r>
        <w:rPr>
          <w:sz w:val="20"/>
          <w:szCs w:val="20"/>
        </w:rPr>
        <w:t>.</w:t>
      </w:r>
    </w:p>
    <w:p w14:paraId="0000000D"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Exposure to OOA&amp;D methodologies.</w:t>
      </w:r>
    </w:p>
    <w:p w14:paraId="0000000E" w14:textId="77777777" w:rsidR="00C741FF" w:rsidRDefault="002121DF">
      <w:pPr>
        <w:widowControl/>
        <w:numPr>
          <w:ilvl w:val="0"/>
          <w:numId w:val="3"/>
        </w:numPr>
        <w:jc w:val="both"/>
      </w:pPr>
      <w:r>
        <w:rPr>
          <w:sz w:val="20"/>
          <w:szCs w:val="20"/>
        </w:rPr>
        <w:t xml:space="preserve">Hands on experience with </w:t>
      </w:r>
      <w:r>
        <w:rPr>
          <w:b/>
          <w:sz w:val="20"/>
          <w:szCs w:val="20"/>
        </w:rPr>
        <w:t>Application / Web</w:t>
      </w:r>
      <w:r>
        <w:rPr>
          <w:sz w:val="20"/>
          <w:szCs w:val="20"/>
        </w:rPr>
        <w:t xml:space="preserve"> </w:t>
      </w:r>
      <w:r>
        <w:rPr>
          <w:b/>
          <w:sz w:val="20"/>
          <w:szCs w:val="20"/>
        </w:rPr>
        <w:t>servers</w:t>
      </w:r>
      <w:r>
        <w:rPr>
          <w:sz w:val="20"/>
          <w:szCs w:val="20"/>
        </w:rPr>
        <w:t xml:space="preserve"> like </w:t>
      </w:r>
      <w:proofErr w:type="gramStart"/>
      <w:r>
        <w:rPr>
          <w:b/>
          <w:sz w:val="20"/>
          <w:szCs w:val="20"/>
        </w:rPr>
        <w:t>JBOSS</w:t>
      </w:r>
      <w:r>
        <w:rPr>
          <w:sz w:val="20"/>
          <w:szCs w:val="20"/>
        </w:rPr>
        <w:t>,</w:t>
      </w:r>
      <w:r>
        <w:rPr>
          <w:b/>
          <w:sz w:val="20"/>
          <w:szCs w:val="20"/>
        </w:rPr>
        <w:t>IBM</w:t>
      </w:r>
      <w:proofErr w:type="gramEnd"/>
      <w:r>
        <w:rPr>
          <w:b/>
          <w:sz w:val="20"/>
          <w:szCs w:val="20"/>
        </w:rPr>
        <w:t xml:space="preserve"> WebSphere, Oracle BEA </w:t>
      </w:r>
      <w:proofErr w:type="spellStart"/>
      <w:r>
        <w:rPr>
          <w:b/>
          <w:sz w:val="20"/>
          <w:szCs w:val="20"/>
        </w:rPr>
        <w:t>Weblogic</w:t>
      </w:r>
      <w:proofErr w:type="spellEnd"/>
      <w:r>
        <w:rPr>
          <w:b/>
          <w:sz w:val="20"/>
          <w:szCs w:val="20"/>
        </w:rPr>
        <w:t xml:space="preserve"> </w:t>
      </w:r>
      <w:r>
        <w:rPr>
          <w:sz w:val="20"/>
          <w:szCs w:val="20"/>
        </w:rPr>
        <w:t>and</w:t>
      </w:r>
      <w:r>
        <w:rPr>
          <w:b/>
          <w:sz w:val="20"/>
          <w:szCs w:val="20"/>
        </w:rPr>
        <w:t xml:space="preserve"> Apache Tomcat</w:t>
      </w:r>
      <w:r>
        <w:rPr>
          <w:sz w:val="20"/>
          <w:szCs w:val="20"/>
        </w:rPr>
        <w:t xml:space="preserve"> and involved in setting up, configuration and deployment process.</w:t>
      </w:r>
    </w:p>
    <w:p w14:paraId="0000000F" w14:textId="77777777" w:rsidR="00C741FF" w:rsidRDefault="002121DF">
      <w:pPr>
        <w:widowControl/>
        <w:numPr>
          <w:ilvl w:val="0"/>
          <w:numId w:val="3"/>
        </w:numPr>
      </w:pPr>
      <w:r>
        <w:rPr>
          <w:sz w:val="20"/>
          <w:szCs w:val="20"/>
        </w:rPr>
        <w:t xml:space="preserve">Worked with AWS within Grace note, I migrated the existing product from a physical data center environment to AWS. I also designed, built, and deployed a </w:t>
      </w:r>
      <w:proofErr w:type="gramStart"/>
      <w:r>
        <w:rPr>
          <w:sz w:val="20"/>
          <w:szCs w:val="20"/>
        </w:rPr>
        <w:t>multitude applications</w:t>
      </w:r>
      <w:proofErr w:type="gramEnd"/>
      <w:r>
        <w:rPr>
          <w:sz w:val="20"/>
          <w:szCs w:val="20"/>
        </w:rPr>
        <w:t xml:space="preserve"> utilizing almost all of the AWS stack (Including EC2, R53, S3, RDS, Dynamo DB, SQS, IAM, and EMR), focusing on high-availability, fault tolerance, and auto-scaling.</w:t>
      </w:r>
    </w:p>
    <w:p w14:paraId="00000010" w14:textId="77777777" w:rsidR="00C741FF" w:rsidRDefault="002121DF">
      <w:pPr>
        <w:widowControl/>
        <w:numPr>
          <w:ilvl w:val="0"/>
          <w:numId w:val="3"/>
        </w:numPr>
        <w:jc w:val="both"/>
      </w:pPr>
      <w:r>
        <w:rPr>
          <w:sz w:val="20"/>
          <w:szCs w:val="20"/>
        </w:rPr>
        <w:t>Hands on experience to migrate a project in cloud server.</w:t>
      </w:r>
    </w:p>
    <w:p w14:paraId="00000011" w14:textId="77777777" w:rsidR="00C741FF" w:rsidRDefault="002121DF">
      <w:pPr>
        <w:widowControl/>
        <w:numPr>
          <w:ilvl w:val="0"/>
          <w:numId w:val="3"/>
        </w:numPr>
        <w:jc w:val="both"/>
      </w:pPr>
      <w:r>
        <w:rPr>
          <w:sz w:val="20"/>
          <w:szCs w:val="20"/>
        </w:rPr>
        <w:t>Configured cloud platform to install and configure software.</w:t>
      </w:r>
    </w:p>
    <w:p w14:paraId="00000012" w14:textId="77777777" w:rsidR="00C741FF" w:rsidRDefault="002121DF">
      <w:pPr>
        <w:widowControl/>
        <w:numPr>
          <w:ilvl w:val="0"/>
          <w:numId w:val="3"/>
        </w:numPr>
        <w:jc w:val="both"/>
      </w:pPr>
      <w:r>
        <w:rPr>
          <w:sz w:val="20"/>
          <w:szCs w:val="20"/>
        </w:rPr>
        <w:t>Created and worked with multiple VM instances in cloud to configure and manage multiple application in cloud.</w:t>
      </w:r>
    </w:p>
    <w:p w14:paraId="00000013" w14:textId="77777777" w:rsidR="00C741FF" w:rsidRDefault="002121DF">
      <w:pPr>
        <w:numPr>
          <w:ilvl w:val="0"/>
          <w:numId w:val="3"/>
        </w:numPr>
        <w:jc w:val="both"/>
      </w:pPr>
      <w:r>
        <w:rPr>
          <w:sz w:val="20"/>
          <w:szCs w:val="20"/>
        </w:rPr>
        <w:t>Hands on experience on JMS and Web services.</w:t>
      </w:r>
    </w:p>
    <w:p w14:paraId="00000014" w14:textId="77777777" w:rsidR="00C741FF" w:rsidRDefault="002121DF">
      <w:pPr>
        <w:numPr>
          <w:ilvl w:val="0"/>
          <w:numId w:val="3"/>
        </w:numPr>
        <w:jc w:val="both"/>
      </w:pPr>
      <w:r>
        <w:rPr>
          <w:sz w:val="20"/>
          <w:szCs w:val="20"/>
        </w:rPr>
        <w:t xml:space="preserve">Hands on experience on </w:t>
      </w:r>
      <w:r>
        <w:rPr>
          <w:b/>
          <w:sz w:val="20"/>
          <w:szCs w:val="20"/>
        </w:rPr>
        <w:t>Jasper Report</w:t>
      </w:r>
      <w:r>
        <w:rPr>
          <w:sz w:val="20"/>
          <w:szCs w:val="20"/>
        </w:rPr>
        <w:t xml:space="preserve"> to design and develop reports for enterprise application.</w:t>
      </w:r>
    </w:p>
    <w:p w14:paraId="00000015"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 xml:space="preserve">Experienced in developing web applications using spring modules like </w:t>
      </w:r>
      <w:r>
        <w:rPr>
          <w:b/>
          <w:color w:val="000000"/>
          <w:sz w:val="20"/>
          <w:szCs w:val="20"/>
        </w:rPr>
        <w:t xml:space="preserve">Spring </w:t>
      </w:r>
      <w:proofErr w:type="spellStart"/>
      <w:proofErr w:type="gramStart"/>
      <w:r>
        <w:rPr>
          <w:b/>
          <w:color w:val="000000"/>
          <w:sz w:val="20"/>
          <w:szCs w:val="20"/>
        </w:rPr>
        <w:t>MVC</w:t>
      </w:r>
      <w:r>
        <w:rPr>
          <w:color w:val="000000"/>
          <w:sz w:val="20"/>
          <w:szCs w:val="20"/>
        </w:rPr>
        <w:t>,</w:t>
      </w:r>
      <w:r>
        <w:rPr>
          <w:b/>
          <w:color w:val="000000"/>
          <w:sz w:val="20"/>
          <w:szCs w:val="20"/>
        </w:rPr>
        <w:t>Spring</w:t>
      </w:r>
      <w:proofErr w:type="spellEnd"/>
      <w:proofErr w:type="gramEnd"/>
      <w:r>
        <w:rPr>
          <w:b/>
          <w:color w:val="000000"/>
          <w:sz w:val="20"/>
          <w:szCs w:val="20"/>
        </w:rPr>
        <w:t xml:space="preserve"> IOC</w:t>
      </w:r>
      <w:r>
        <w:rPr>
          <w:color w:val="000000"/>
          <w:sz w:val="20"/>
          <w:szCs w:val="20"/>
        </w:rPr>
        <w:t>.</w:t>
      </w:r>
    </w:p>
    <w:p w14:paraId="00000016"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 xml:space="preserve">Worked with </w:t>
      </w:r>
      <w:r>
        <w:rPr>
          <w:b/>
          <w:color w:val="000000"/>
          <w:sz w:val="20"/>
          <w:szCs w:val="20"/>
        </w:rPr>
        <w:t>GWT</w:t>
      </w:r>
      <w:r>
        <w:rPr>
          <w:color w:val="000000"/>
          <w:sz w:val="20"/>
          <w:szCs w:val="20"/>
        </w:rPr>
        <w:t xml:space="preserve"> to create and maintain complex </w:t>
      </w:r>
      <w:hyperlink r:id="rId6">
        <w:r>
          <w:rPr>
            <w:color w:val="0000FF"/>
            <w:sz w:val="20"/>
            <w:szCs w:val="20"/>
            <w:u w:val="single"/>
          </w:rPr>
          <w:t>JavaScript</w:t>
        </w:r>
      </w:hyperlink>
      <w:r>
        <w:rPr>
          <w:color w:val="000000"/>
          <w:sz w:val="20"/>
          <w:szCs w:val="20"/>
        </w:rPr>
        <w:t xml:space="preserve"> </w:t>
      </w:r>
      <w:hyperlink r:id="rId7" w:anchor="Computer_science">
        <w:r>
          <w:rPr>
            <w:color w:val="0000FF"/>
            <w:sz w:val="20"/>
            <w:szCs w:val="20"/>
            <w:u w:val="single"/>
          </w:rPr>
          <w:t>front-end</w:t>
        </w:r>
      </w:hyperlink>
      <w:r>
        <w:rPr>
          <w:color w:val="000000"/>
          <w:sz w:val="20"/>
          <w:szCs w:val="20"/>
        </w:rPr>
        <w:t xml:space="preserve"> applications in </w:t>
      </w:r>
      <w:hyperlink r:id="rId8">
        <w:r>
          <w:rPr>
            <w:color w:val="0000FF"/>
            <w:sz w:val="20"/>
            <w:szCs w:val="20"/>
            <w:u w:val="single"/>
          </w:rPr>
          <w:t>Java</w:t>
        </w:r>
      </w:hyperlink>
      <w:r>
        <w:rPr>
          <w:color w:val="000000"/>
          <w:sz w:val="20"/>
          <w:szCs w:val="20"/>
        </w:rPr>
        <w:t>.</w:t>
      </w:r>
    </w:p>
    <w:p w14:paraId="00000017"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 xml:space="preserve">Experience in writing SQL queries for relational databases </w:t>
      </w:r>
      <w:r>
        <w:rPr>
          <w:b/>
          <w:color w:val="000000"/>
          <w:sz w:val="20"/>
          <w:szCs w:val="20"/>
        </w:rPr>
        <w:t>like Oracle 10g/9i, DB2</w:t>
      </w:r>
      <w:r>
        <w:rPr>
          <w:color w:val="000000"/>
          <w:sz w:val="20"/>
          <w:szCs w:val="20"/>
        </w:rPr>
        <w:t>, etc.</w:t>
      </w:r>
    </w:p>
    <w:p w14:paraId="00000018"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Experienced in L2/L3 Support.</w:t>
      </w:r>
    </w:p>
    <w:p w14:paraId="00000019"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Having hands on experience on authorized.net and PayPal integration.</w:t>
      </w:r>
    </w:p>
    <w:p w14:paraId="0000001A" w14:textId="77777777" w:rsidR="00C741FF" w:rsidRPr="00D67EB2" w:rsidRDefault="002121DF" w:rsidP="00D67EB2">
      <w:pPr>
        <w:widowControl/>
        <w:numPr>
          <w:ilvl w:val="0"/>
          <w:numId w:val="3"/>
        </w:numPr>
        <w:jc w:val="both"/>
        <w:rPr>
          <w:sz w:val="20"/>
          <w:szCs w:val="20"/>
        </w:rPr>
      </w:pPr>
      <w:r w:rsidRPr="00D67EB2">
        <w:rPr>
          <w:sz w:val="20"/>
          <w:szCs w:val="20"/>
        </w:rPr>
        <w:t>Developed rule modules using Rule Engines, Drools.</w:t>
      </w:r>
    </w:p>
    <w:p w14:paraId="0000001B" w14:textId="77777777" w:rsidR="00C741FF" w:rsidRPr="00D67EB2" w:rsidRDefault="002121DF" w:rsidP="00D67EB2">
      <w:pPr>
        <w:widowControl/>
        <w:numPr>
          <w:ilvl w:val="0"/>
          <w:numId w:val="3"/>
        </w:numPr>
        <w:jc w:val="both"/>
        <w:rPr>
          <w:sz w:val="20"/>
          <w:szCs w:val="20"/>
        </w:rPr>
      </w:pPr>
      <w:r w:rsidRPr="00D67EB2">
        <w:rPr>
          <w:sz w:val="20"/>
          <w:szCs w:val="20"/>
        </w:rPr>
        <w:t>In L3 support given 24/7 hours offshore/Onshore support.</w:t>
      </w:r>
    </w:p>
    <w:p w14:paraId="0000001C" w14:textId="7E3CDB42" w:rsidR="00C741FF" w:rsidRPr="00D67EB2" w:rsidRDefault="002121DF" w:rsidP="00D67EB2">
      <w:pPr>
        <w:widowControl/>
        <w:numPr>
          <w:ilvl w:val="0"/>
          <w:numId w:val="3"/>
        </w:numPr>
        <w:jc w:val="both"/>
        <w:rPr>
          <w:sz w:val="20"/>
          <w:szCs w:val="20"/>
        </w:rPr>
      </w:pPr>
      <w:r w:rsidRPr="00D67EB2">
        <w:rPr>
          <w:sz w:val="20"/>
          <w:szCs w:val="20"/>
        </w:rPr>
        <w:t xml:space="preserve">Experienced in Object Oriented Analysis and </w:t>
      </w:r>
      <w:proofErr w:type="gramStart"/>
      <w:r w:rsidRPr="00D67EB2">
        <w:rPr>
          <w:sz w:val="20"/>
          <w:szCs w:val="20"/>
        </w:rPr>
        <w:t>Object Oriented</w:t>
      </w:r>
      <w:proofErr w:type="gramEnd"/>
      <w:r w:rsidRPr="00D67EB2">
        <w:rPr>
          <w:sz w:val="20"/>
          <w:szCs w:val="20"/>
        </w:rPr>
        <w:t xml:space="preserve"> Design using Unified Modeling Language (UML).</w:t>
      </w:r>
    </w:p>
    <w:p w14:paraId="0000001D" w14:textId="77777777" w:rsidR="00C741FF" w:rsidRPr="00D67EB2" w:rsidRDefault="002121DF" w:rsidP="00D67EB2">
      <w:pPr>
        <w:widowControl/>
        <w:numPr>
          <w:ilvl w:val="0"/>
          <w:numId w:val="3"/>
        </w:numPr>
        <w:jc w:val="both"/>
        <w:rPr>
          <w:sz w:val="20"/>
          <w:szCs w:val="20"/>
        </w:rPr>
      </w:pPr>
      <w:r>
        <w:rPr>
          <w:sz w:val="20"/>
          <w:szCs w:val="20"/>
        </w:rPr>
        <w:t>Used to participate in code review.</w:t>
      </w:r>
    </w:p>
    <w:p w14:paraId="0000001E" w14:textId="77777777" w:rsidR="00C741FF" w:rsidRPr="00D67EB2" w:rsidRDefault="002121DF" w:rsidP="00D67EB2">
      <w:pPr>
        <w:widowControl/>
        <w:numPr>
          <w:ilvl w:val="0"/>
          <w:numId w:val="3"/>
        </w:numPr>
        <w:jc w:val="both"/>
        <w:rPr>
          <w:sz w:val="20"/>
          <w:szCs w:val="20"/>
        </w:rPr>
      </w:pPr>
      <w:r w:rsidRPr="00D67EB2">
        <w:rPr>
          <w:sz w:val="20"/>
          <w:szCs w:val="20"/>
        </w:rPr>
        <w:t xml:space="preserve">Development experience with popular </w:t>
      </w:r>
      <w:proofErr w:type="gramStart"/>
      <w:r w:rsidRPr="00D67EB2">
        <w:rPr>
          <w:sz w:val="20"/>
          <w:szCs w:val="20"/>
        </w:rPr>
        <w:t>Object Oriented</w:t>
      </w:r>
      <w:proofErr w:type="gramEnd"/>
      <w:r w:rsidRPr="00D67EB2">
        <w:rPr>
          <w:sz w:val="20"/>
          <w:szCs w:val="20"/>
        </w:rPr>
        <w:t xml:space="preserve"> Design Patterns concepts.</w:t>
      </w:r>
    </w:p>
    <w:p w14:paraId="0000001F" w14:textId="77777777" w:rsidR="00C741FF" w:rsidRPr="00D67EB2" w:rsidRDefault="002121DF" w:rsidP="00D67EB2">
      <w:pPr>
        <w:widowControl/>
        <w:numPr>
          <w:ilvl w:val="0"/>
          <w:numId w:val="3"/>
        </w:numPr>
        <w:jc w:val="both"/>
        <w:rPr>
          <w:sz w:val="20"/>
          <w:szCs w:val="20"/>
        </w:rPr>
      </w:pPr>
      <w:r w:rsidRPr="00D67EB2">
        <w:rPr>
          <w:sz w:val="20"/>
          <w:szCs w:val="20"/>
        </w:rPr>
        <w:t>Good Knowledge in XML technologies including XML, XSD, XSLT, (DOM, SAX</w:t>
      </w:r>
      <w:proofErr w:type="gramStart"/>
      <w:r w:rsidRPr="00D67EB2">
        <w:rPr>
          <w:sz w:val="20"/>
          <w:szCs w:val="20"/>
        </w:rPr>
        <w:t>),SOAP</w:t>
      </w:r>
      <w:proofErr w:type="gramEnd"/>
      <w:r w:rsidRPr="00D67EB2">
        <w:rPr>
          <w:sz w:val="20"/>
          <w:szCs w:val="20"/>
        </w:rPr>
        <w:t>, WSDL, Web Services using AXIS.</w:t>
      </w:r>
    </w:p>
    <w:p w14:paraId="00000020" w14:textId="77777777" w:rsidR="00C741FF" w:rsidRPr="00D67EB2" w:rsidRDefault="002121DF" w:rsidP="00D67EB2">
      <w:pPr>
        <w:widowControl/>
        <w:numPr>
          <w:ilvl w:val="0"/>
          <w:numId w:val="3"/>
        </w:numPr>
        <w:jc w:val="both"/>
        <w:rPr>
          <w:sz w:val="20"/>
          <w:szCs w:val="20"/>
        </w:rPr>
      </w:pPr>
      <w:r w:rsidRPr="00D67EB2">
        <w:rPr>
          <w:sz w:val="20"/>
          <w:szCs w:val="20"/>
        </w:rPr>
        <w:t>Expertise in IDEs and tools like RAD, WebSphere, Eclipse, JBuilder, Visio, Rational Rose, TOAD, Maven, Cruise Control etc.</w:t>
      </w:r>
    </w:p>
    <w:p w14:paraId="00000021"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Expertise in back-end procedure development, for Database Applications using Oracle, DB2, SQL and PL/SQL, SQL Server.</w:t>
      </w:r>
    </w:p>
    <w:p w14:paraId="00000022"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Used Node JS, React JS and Backbone framework for developing Single Page Application.</w:t>
      </w:r>
    </w:p>
    <w:p w14:paraId="00000023"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Hands on experience on using Lambda Expressions to implement inline block code.</w:t>
      </w:r>
    </w:p>
    <w:p w14:paraId="00000024"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Was responsible to coordinate with different project like upstream and downstream application to execute the project.</w:t>
      </w:r>
    </w:p>
    <w:p w14:paraId="00000025"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 xml:space="preserve">Managing offshore and onshore team and to coordinate with stakeholder. </w:t>
      </w:r>
    </w:p>
    <w:p w14:paraId="00000026"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Used Clear Quest for workflow management and bug tracking.</w:t>
      </w:r>
    </w:p>
    <w:p w14:paraId="00000027"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Experienced in Design Methodologies like MVC, DAO, OOP, and OOD.</w:t>
      </w:r>
    </w:p>
    <w:p w14:paraId="00000028"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Experience in version control system tools like GIT, CVS, SVN, and Clear Case.</w:t>
      </w:r>
    </w:p>
    <w:p w14:paraId="00000029"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lastRenderedPageBreak/>
        <w:t>Created proof-of-concept using responsive web design, React JS and Node JS.</w:t>
      </w:r>
    </w:p>
    <w:p w14:paraId="0000002A"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Highly organized with the ability to manage multiple projects and meet deadlines.</w:t>
      </w:r>
    </w:p>
    <w:p w14:paraId="0000002B"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Design and develop several Business Services to communicate with 3rd party apps utilizing all aspects of JDE BSSV development methods and Use Cases.</w:t>
      </w:r>
    </w:p>
    <w:p w14:paraId="0000002C" w14:textId="77777777" w:rsidR="00C741FF" w:rsidRDefault="002121DF">
      <w:pPr>
        <w:widowControl/>
        <w:numPr>
          <w:ilvl w:val="0"/>
          <w:numId w:val="3"/>
        </w:numPr>
        <w:pBdr>
          <w:top w:val="nil"/>
          <w:left w:val="nil"/>
          <w:bottom w:val="nil"/>
          <w:right w:val="nil"/>
          <w:between w:val="nil"/>
        </w:pBdr>
        <w:jc w:val="both"/>
        <w:rPr>
          <w:color w:val="000000"/>
        </w:rPr>
      </w:pPr>
      <w:r>
        <w:rPr>
          <w:color w:val="000000"/>
          <w:sz w:val="20"/>
          <w:szCs w:val="20"/>
        </w:rPr>
        <w:t>Have the motivation to take independent responsibility as well as ability to contribute and be a productive team member.</w:t>
      </w:r>
    </w:p>
    <w:p w14:paraId="0000002D" w14:textId="77777777" w:rsidR="00C741FF" w:rsidRDefault="00C741FF">
      <w:pPr>
        <w:widowControl/>
        <w:pBdr>
          <w:top w:val="nil"/>
          <w:left w:val="nil"/>
          <w:bottom w:val="nil"/>
          <w:right w:val="nil"/>
          <w:between w:val="nil"/>
        </w:pBdr>
        <w:ind w:left="720"/>
        <w:jc w:val="both"/>
        <w:rPr>
          <w:color w:val="000000"/>
          <w:sz w:val="20"/>
          <w:szCs w:val="20"/>
        </w:rPr>
      </w:pPr>
    </w:p>
    <w:p w14:paraId="0000002E" w14:textId="77777777" w:rsidR="00C741FF" w:rsidRDefault="002121DF">
      <w:pPr>
        <w:tabs>
          <w:tab w:val="left" w:pos="720"/>
          <w:tab w:val="left" w:pos="10800"/>
        </w:tabs>
        <w:rPr>
          <w:sz w:val="20"/>
          <w:szCs w:val="20"/>
          <w:u w:val="single"/>
        </w:rPr>
      </w:pPr>
      <w:r>
        <w:rPr>
          <w:b/>
          <w:sz w:val="20"/>
          <w:szCs w:val="20"/>
          <w:u w:val="single"/>
        </w:rPr>
        <w:t>Education:</w:t>
      </w:r>
    </w:p>
    <w:p w14:paraId="0000002F" w14:textId="77777777" w:rsidR="00C741FF" w:rsidRDefault="00C741FF">
      <w:pPr>
        <w:tabs>
          <w:tab w:val="left" w:pos="720"/>
          <w:tab w:val="left" w:pos="10800"/>
        </w:tabs>
        <w:rPr>
          <w:sz w:val="20"/>
          <w:szCs w:val="20"/>
          <w:u w:val="single"/>
        </w:rPr>
      </w:pPr>
    </w:p>
    <w:p w14:paraId="00000030" w14:textId="77777777" w:rsidR="00C741FF" w:rsidRDefault="002121DF">
      <w:pPr>
        <w:numPr>
          <w:ilvl w:val="0"/>
          <w:numId w:val="4"/>
        </w:numPr>
        <w:pBdr>
          <w:top w:val="nil"/>
          <w:left w:val="nil"/>
          <w:bottom w:val="nil"/>
          <w:right w:val="nil"/>
          <w:between w:val="nil"/>
        </w:pBdr>
        <w:tabs>
          <w:tab w:val="left" w:pos="720"/>
          <w:tab w:val="left" w:pos="10800"/>
        </w:tabs>
        <w:rPr>
          <w:color w:val="000000"/>
        </w:rPr>
      </w:pPr>
      <w:r>
        <w:rPr>
          <w:color w:val="000000"/>
          <w:sz w:val="20"/>
          <w:szCs w:val="20"/>
        </w:rPr>
        <w:t>Bachelor of Engineering in IT (Information Technology) from MCKV Institute of Engineering</w:t>
      </w:r>
    </w:p>
    <w:p w14:paraId="00000031" w14:textId="77777777" w:rsidR="00C741FF" w:rsidRDefault="00C741FF">
      <w:pPr>
        <w:tabs>
          <w:tab w:val="left" w:pos="720"/>
          <w:tab w:val="left" w:pos="10800"/>
        </w:tabs>
        <w:ind w:left="360"/>
        <w:rPr>
          <w:sz w:val="20"/>
          <w:szCs w:val="20"/>
        </w:rPr>
      </w:pPr>
    </w:p>
    <w:p w14:paraId="00000032" w14:textId="77777777" w:rsidR="00C741FF" w:rsidRDefault="00C741FF">
      <w:pPr>
        <w:widowControl/>
        <w:pBdr>
          <w:top w:val="nil"/>
          <w:left w:val="nil"/>
          <w:bottom w:val="nil"/>
          <w:right w:val="nil"/>
          <w:between w:val="nil"/>
        </w:pBdr>
        <w:ind w:left="360"/>
        <w:rPr>
          <w:color w:val="000000"/>
          <w:sz w:val="20"/>
          <w:szCs w:val="20"/>
        </w:rPr>
      </w:pPr>
    </w:p>
    <w:p w14:paraId="00000033" w14:textId="77777777" w:rsidR="00C741FF" w:rsidRDefault="002121DF">
      <w:pPr>
        <w:rPr>
          <w:sz w:val="20"/>
          <w:szCs w:val="20"/>
        </w:rPr>
      </w:pPr>
      <w:r>
        <w:rPr>
          <w:b/>
          <w:sz w:val="20"/>
          <w:szCs w:val="20"/>
          <w:u w:val="single"/>
        </w:rPr>
        <w:t xml:space="preserve">Technical Skills </w:t>
      </w:r>
      <w:r>
        <w:rPr>
          <w:sz w:val="20"/>
          <w:szCs w:val="20"/>
        </w:rPr>
        <w:t> </w:t>
      </w:r>
    </w:p>
    <w:p w14:paraId="00000034" w14:textId="77777777" w:rsidR="00C741FF" w:rsidRDefault="002121DF">
      <w:pPr>
        <w:rPr>
          <w:sz w:val="20"/>
          <w:szCs w:val="20"/>
        </w:rPr>
      </w:pPr>
      <w:r>
        <w:rPr>
          <w:b/>
          <w:sz w:val="20"/>
          <w:szCs w:val="20"/>
        </w:rPr>
        <w:t>Operating Systems</w:t>
      </w:r>
      <w:r>
        <w:rPr>
          <w:sz w:val="20"/>
          <w:szCs w:val="20"/>
        </w:rPr>
        <w:tab/>
      </w:r>
      <w:r>
        <w:rPr>
          <w:sz w:val="20"/>
          <w:szCs w:val="20"/>
        </w:rPr>
        <w:tab/>
      </w:r>
      <w:r>
        <w:rPr>
          <w:b/>
          <w:sz w:val="20"/>
          <w:szCs w:val="20"/>
        </w:rPr>
        <w:t>:</w:t>
      </w:r>
      <w:r>
        <w:rPr>
          <w:sz w:val="20"/>
          <w:szCs w:val="20"/>
        </w:rPr>
        <w:t xml:space="preserve"> Windows 98/Me/XP, Windows NT 4.0 and 2000, </w:t>
      </w:r>
      <w:r>
        <w:rPr>
          <w:b/>
          <w:sz w:val="20"/>
          <w:szCs w:val="20"/>
        </w:rPr>
        <w:t>UNIX</w:t>
      </w:r>
      <w:r>
        <w:rPr>
          <w:sz w:val="20"/>
          <w:szCs w:val="20"/>
        </w:rPr>
        <w:t>.</w:t>
      </w:r>
    </w:p>
    <w:p w14:paraId="00000035" w14:textId="77777777" w:rsidR="00C741FF" w:rsidRDefault="002121DF">
      <w:pPr>
        <w:rPr>
          <w:sz w:val="20"/>
          <w:szCs w:val="20"/>
        </w:rPr>
      </w:pPr>
      <w:r>
        <w:rPr>
          <w:b/>
          <w:sz w:val="20"/>
          <w:szCs w:val="20"/>
        </w:rPr>
        <w:t>Languages</w:t>
      </w:r>
      <w:r>
        <w:rPr>
          <w:sz w:val="20"/>
          <w:szCs w:val="20"/>
        </w:rPr>
        <w:tab/>
      </w:r>
      <w:r>
        <w:rPr>
          <w:sz w:val="20"/>
          <w:szCs w:val="20"/>
        </w:rPr>
        <w:tab/>
      </w:r>
      <w:r>
        <w:rPr>
          <w:sz w:val="20"/>
          <w:szCs w:val="20"/>
        </w:rPr>
        <w:tab/>
      </w:r>
      <w:r>
        <w:rPr>
          <w:b/>
          <w:sz w:val="20"/>
          <w:szCs w:val="20"/>
        </w:rPr>
        <w:t>:</w:t>
      </w:r>
      <w:r>
        <w:rPr>
          <w:sz w:val="20"/>
          <w:szCs w:val="20"/>
        </w:rPr>
        <w:t xml:space="preserve"> ANSI C, Turbo C 2.0, Borland C++ 3.0, </w:t>
      </w:r>
      <w:r>
        <w:rPr>
          <w:b/>
          <w:sz w:val="20"/>
          <w:szCs w:val="20"/>
        </w:rPr>
        <w:t>UML</w:t>
      </w:r>
      <w:r>
        <w:rPr>
          <w:sz w:val="20"/>
          <w:szCs w:val="20"/>
        </w:rPr>
        <w:t xml:space="preserve">, </w:t>
      </w:r>
      <w:r>
        <w:rPr>
          <w:b/>
          <w:sz w:val="20"/>
          <w:szCs w:val="20"/>
        </w:rPr>
        <w:t>Java</w:t>
      </w:r>
      <w:r>
        <w:rPr>
          <w:sz w:val="20"/>
          <w:szCs w:val="20"/>
        </w:rPr>
        <w:t>.</w:t>
      </w:r>
    </w:p>
    <w:p w14:paraId="00000036" w14:textId="77777777" w:rsidR="00C741FF" w:rsidRDefault="002121DF">
      <w:pPr>
        <w:rPr>
          <w:sz w:val="20"/>
          <w:szCs w:val="20"/>
        </w:rPr>
      </w:pPr>
      <w:r>
        <w:rPr>
          <w:b/>
          <w:sz w:val="20"/>
          <w:szCs w:val="20"/>
        </w:rPr>
        <w:t>Languages (SQL)</w:t>
      </w:r>
      <w:r>
        <w:rPr>
          <w:sz w:val="20"/>
          <w:szCs w:val="20"/>
        </w:rPr>
        <w:tab/>
      </w:r>
      <w:r>
        <w:rPr>
          <w:sz w:val="20"/>
          <w:szCs w:val="20"/>
        </w:rPr>
        <w:tab/>
      </w:r>
      <w:r>
        <w:rPr>
          <w:b/>
          <w:sz w:val="20"/>
          <w:szCs w:val="20"/>
        </w:rPr>
        <w:t>:</w:t>
      </w:r>
      <w:r>
        <w:rPr>
          <w:sz w:val="20"/>
          <w:szCs w:val="20"/>
        </w:rPr>
        <w:t xml:space="preserve"> SQL, </w:t>
      </w:r>
      <w:r>
        <w:rPr>
          <w:b/>
          <w:sz w:val="20"/>
          <w:szCs w:val="20"/>
        </w:rPr>
        <w:t>PL/SQL</w:t>
      </w:r>
      <w:r>
        <w:rPr>
          <w:sz w:val="20"/>
          <w:szCs w:val="20"/>
        </w:rPr>
        <w:t>.</w:t>
      </w:r>
    </w:p>
    <w:p w14:paraId="00000037" w14:textId="77777777" w:rsidR="00C741FF" w:rsidRDefault="002121DF">
      <w:pPr>
        <w:rPr>
          <w:sz w:val="20"/>
          <w:szCs w:val="20"/>
        </w:rPr>
      </w:pPr>
      <w:r>
        <w:rPr>
          <w:b/>
          <w:sz w:val="20"/>
          <w:szCs w:val="20"/>
        </w:rPr>
        <w:t xml:space="preserve">Scripting </w:t>
      </w:r>
      <w:proofErr w:type="gramStart"/>
      <w:r>
        <w:rPr>
          <w:b/>
          <w:sz w:val="20"/>
          <w:szCs w:val="20"/>
        </w:rPr>
        <w:t>Languages</w:t>
      </w:r>
      <w:r>
        <w:rPr>
          <w:sz w:val="20"/>
          <w:szCs w:val="20"/>
        </w:rPr>
        <w:t xml:space="preserve">  </w:t>
      </w:r>
      <w:r>
        <w:rPr>
          <w:sz w:val="20"/>
          <w:szCs w:val="20"/>
        </w:rPr>
        <w:tab/>
      </w:r>
      <w:proofErr w:type="gramEnd"/>
      <w:r>
        <w:rPr>
          <w:sz w:val="20"/>
          <w:szCs w:val="20"/>
        </w:rPr>
        <w:tab/>
      </w:r>
      <w:r>
        <w:rPr>
          <w:b/>
          <w:sz w:val="20"/>
          <w:szCs w:val="20"/>
        </w:rPr>
        <w:t>:</w:t>
      </w:r>
      <w:r>
        <w:rPr>
          <w:sz w:val="20"/>
          <w:szCs w:val="20"/>
        </w:rPr>
        <w:t xml:space="preserve"> JavaScript, VB Script, </w:t>
      </w:r>
      <w:proofErr w:type="spellStart"/>
      <w:r>
        <w:rPr>
          <w:sz w:val="20"/>
          <w:szCs w:val="20"/>
        </w:rPr>
        <w:t>JQuery</w:t>
      </w:r>
      <w:proofErr w:type="spellEnd"/>
      <w:r>
        <w:rPr>
          <w:sz w:val="20"/>
          <w:szCs w:val="20"/>
        </w:rPr>
        <w:t>, Angular JS, Node JS, JSON</w:t>
      </w:r>
    </w:p>
    <w:p w14:paraId="00000038" w14:textId="77777777" w:rsidR="00C741FF" w:rsidRDefault="002121DF">
      <w:pPr>
        <w:rPr>
          <w:sz w:val="20"/>
          <w:szCs w:val="20"/>
        </w:rPr>
      </w:pPr>
      <w:r>
        <w:rPr>
          <w:b/>
          <w:sz w:val="20"/>
          <w:szCs w:val="20"/>
        </w:rPr>
        <w:t>Web Technologies</w:t>
      </w:r>
      <w:r>
        <w:rPr>
          <w:sz w:val="20"/>
          <w:szCs w:val="20"/>
        </w:rPr>
        <w:tab/>
      </w:r>
      <w:r>
        <w:rPr>
          <w:sz w:val="20"/>
          <w:szCs w:val="20"/>
        </w:rPr>
        <w:tab/>
      </w:r>
      <w:r>
        <w:rPr>
          <w:b/>
          <w:sz w:val="20"/>
          <w:szCs w:val="20"/>
        </w:rPr>
        <w:t>:</w:t>
      </w:r>
      <w:r>
        <w:rPr>
          <w:sz w:val="20"/>
          <w:szCs w:val="20"/>
        </w:rPr>
        <w:t xml:space="preserve"> </w:t>
      </w:r>
      <w:r>
        <w:rPr>
          <w:b/>
          <w:sz w:val="20"/>
          <w:szCs w:val="20"/>
        </w:rPr>
        <w:t>HTML5</w:t>
      </w:r>
      <w:r>
        <w:rPr>
          <w:sz w:val="20"/>
          <w:szCs w:val="20"/>
        </w:rPr>
        <w:t xml:space="preserve">, DHTML, CSS, </w:t>
      </w:r>
      <w:r>
        <w:rPr>
          <w:b/>
          <w:sz w:val="20"/>
          <w:szCs w:val="20"/>
        </w:rPr>
        <w:t>AJAX</w:t>
      </w:r>
      <w:r>
        <w:rPr>
          <w:sz w:val="20"/>
          <w:szCs w:val="20"/>
        </w:rPr>
        <w:t>, Servlets, JSP.</w:t>
      </w:r>
    </w:p>
    <w:p w14:paraId="00000039" w14:textId="77777777" w:rsidR="00C741FF" w:rsidRDefault="002121DF">
      <w:pPr>
        <w:rPr>
          <w:sz w:val="20"/>
          <w:szCs w:val="20"/>
        </w:rPr>
      </w:pPr>
      <w:r>
        <w:rPr>
          <w:b/>
          <w:sz w:val="20"/>
          <w:szCs w:val="20"/>
        </w:rPr>
        <w:t>XML Technologies</w:t>
      </w:r>
      <w:r>
        <w:rPr>
          <w:sz w:val="20"/>
          <w:szCs w:val="20"/>
        </w:rPr>
        <w:tab/>
      </w:r>
      <w:r>
        <w:rPr>
          <w:sz w:val="20"/>
          <w:szCs w:val="20"/>
        </w:rPr>
        <w:tab/>
      </w:r>
      <w:r>
        <w:rPr>
          <w:b/>
          <w:sz w:val="20"/>
          <w:szCs w:val="20"/>
        </w:rPr>
        <w:t>:</w:t>
      </w:r>
      <w:r>
        <w:rPr>
          <w:sz w:val="20"/>
          <w:szCs w:val="20"/>
        </w:rPr>
        <w:t xml:space="preserve"> SAX, DOM, DTD, XSD, XML, XSLT, XPath.</w:t>
      </w:r>
    </w:p>
    <w:p w14:paraId="0000003A" w14:textId="77777777" w:rsidR="00C741FF" w:rsidRDefault="002121DF">
      <w:pPr>
        <w:rPr>
          <w:sz w:val="20"/>
          <w:szCs w:val="20"/>
        </w:rPr>
      </w:pPr>
      <w:r>
        <w:rPr>
          <w:b/>
          <w:sz w:val="20"/>
          <w:szCs w:val="20"/>
        </w:rPr>
        <w:t>Distributed Technologies</w:t>
      </w:r>
      <w:r>
        <w:rPr>
          <w:b/>
          <w:sz w:val="20"/>
          <w:szCs w:val="20"/>
        </w:rPr>
        <w:tab/>
      </w:r>
      <w:r>
        <w:rPr>
          <w:b/>
          <w:sz w:val="20"/>
          <w:szCs w:val="20"/>
        </w:rPr>
        <w:tab/>
        <w:t xml:space="preserve">: </w:t>
      </w:r>
      <w:r>
        <w:rPr>
          <w:sz w:val="20"/>
          <w:szCs w:val="20"/>
        </w:rPr>
        <w:t xml:space="preserve">RMI, EJB and </w:t>
      </w:r>
      <w:proofErr w:type="spellStart"/>
      <w:r>
        <w:rPr>
          <w:b/>
          <w:sz w:val="20"/>
          <w:szCs w:val="20"/>
        </w:rPr>
        <w:t>WebServices</w:t>
      </w:r>
      <w:proofErr w:type="spellEnd"/>
      <w:r>
        <w:rPr>
          <w:sz w:val="20"/>
          <w:szCs w:val="20"/>
        </w:rPr>
        <w:t>.</w:t>
      </w:r>
    </w:p>
    <w:p w14:paraId="0000003B" w14:textId="77777777" w:rsidR="00C741FF" w:rsidRDefault="002121DF">
      <w:pPr>
        <w:ind w:left="2880" w:hanging="2880"/>
        <w:rPr>
          <w:sz w:val="20"/>
          <w:szCs w:val="20"/>
        </w:rPr>
      </w:pPr>
      <w:r>
        <w:rPr>
          <w:b/>
          <w:sz w:val="20"/>
          <w:szCs w:val="20"/>
        </w:rPr>
        <w:t>Databases</w:t>
      </w:r>
      <w:r>
        <w:rPr>
          <w:sz w:val="20"/>
          <w:szCs w:val="20"/>
        </w:rPr>
        <w:tab/>
      </w:r>
      <w:r>
        <w:rPr>
          <w:b/>
          <w:sz w:val="20"/>
          <w:szCs w:val="20"/>
        </w:rPr>
        <w:t>:</w:t>
      </w:r>
      <w:r>
        <w:rPr>
          <w:sz w:val="20"/>
          <w:szCs w:val="20"/>
        </w:rPr>
        <w:t xml:space="preserve"> </w:t>
      </w:r>
      <w:r>
        <w:rPr>
          <w:b/>
          <w:sz w:val="20"/>
          <w:szCs w:val="20"/>
        </w:rPr>
        <w:t>Oracle</w:t>
      </w:r>
      <w:r>
        <w:rPr>
          <w:sz w:val="20"/>
          <w:szCs w:val="20"/>
        </w:rPr>
        <w:t>, DB2, Sybase, SQL Server, MS SQL.</w:t>
      </w:r>
    </w:p>
    <w:p w14:paraId="0000003C" w14:textId="77777777" w:rsidR="00C741FF" w:rsidRDefault="002121DF">
      <w:pPr>
        <w:rPr>
          <w:sz w:val="20"/>
          <w:szCs w:val="20"/>
        </w:rPr>
      </w:pPr>
      <w:r>
        <w:rPr>
          <w:b/>
          <w:sz w:val="20"/>
          <w:szCs w:val="20"/>
        </w:rPr>
        <w:t>Web Servers</w:t>
      </w:r>
      <w:r>
        <w:rPr>
          <w:sz w:val="20"/>
          <w:szCs w:val="20"/>
        </w:rPr>
        <w:tab/>
      </w:r>
      <w:r>
        <w:rPr>
          <w:sz w:val="20"/>
          <w:szCs w:val="20"/>
        </w:rPr>
        <w:tab/>
      </w:r>
      <w:r>
        <w:rPr>
          <w:sz w:val="20"/>
          <w:szCs w:val="20"/>
        </w:rPr>
        <w:tab/>
      </w:r>
      <w:r>
        <w:rPr>
          <w:b/>
          <w:sz w:val="20"/>
          <w:szCs w:val="20"/>
        </w:rPr>
        <w:t>:</w:t>
      </w:r>
      <w:r>
        <w:rPr>
          <w:sz w:val="20"/>
          <w:szCs w:val="20"/>
        </w:rPr>
        <w:t xml:space="preserve"> Apache </w:t>
      </w:r>
      <w:r>
        <w:rPr>
          <w:b/>
          <w:sz w:val="20"/>
          <w:szCs w:val="20"/>
        </w:rPr>
        <w:t>TOMCAT</w:t>
      </w:r>
      <w:r>
        <w:rPr>
          <w:sz w:val="20"/>
          <w:szCs w:val="20"/>
        </w:rPr>
        <w:t>.</w:t>
      </w:r>
    </w:p>
    <w:p w14:paraId="0000003D" w14:textId="77777777" w:rsidR="00C741FF" w:rsidRDefault="002121DF">
      <w:pPr>
        <w:ind w:left="2880" w:hanging="2880"/>
        <w:rPr>
          <w:sz w:val="20"/>
          <w:szCs w:val="20"/>
        </w:rPr>
      </w:pPr>
      <w:r>
        <w:rPr>
          <w:b/>
          <w:sz w:val="20"/>
          <w:szCs w:val="20"/>
        </w:rPr>
        <w:t>Application Servers</w:t>
      </w:r>
      <w:r>
        <w:rPr>
          <w:sz w:val="20"/>
          <w:szCs w:val="20"/>
        </w:rPr>
        <w:tab/>
      </w:r>
      <w:r>
        <w:rPr>
          <w:b/>
          <w:sz w:val="20"/>
          <w:szCs w:val="20"/>
        </w:rPr>
        <w:t>:</w:t>
      </w:r>
      <w:r>
        <w:rPr>
          <w:sz w:val="20"/>
          <w:szCs w:val="20"/>
        </w:rPr>
        <w:t xml:space="preserve"> BEA’s </w:t>
      </w:r>
      <w:proofErr w:type="spellStart"/>
      <w:r>
        <w:rPr>
          <w:sz w:val="20"/>
          <w:szCs w:val="20"/>
        </w:rPr>
        <w:t>Weblogic</w:t>
      </w:r>
      <w:proofErr w:type="spellEnd"/>
      <w:r>
        <w:rPr>
          <w:sz w:val="20"/>
          <w:szCs w:val="20"/>
        </w:rPr>
        <w:t xml:space="preserve">, IBM’s </w:t>
      </w:r>
      <w:r>
        <w:rPr>
          <w:b/>
          <w:sz w:val="20"/>
          <w:szCs w:val="20"/>
        </w:rPr>
        <w:t>WebSphere</w:t>
      </w:r>
      <w:r>
        <w:rPr>
          <w:sz w:val="20"/>
          <w:szCs w:val="20"/>
        </w:rPr>
        <w:t xml:space="preserve">, </w:t>
      </w:r>
      <w:proofErr w:type="spellStart"/>
      <w:r>
        <w:rPr>
          <w:sz w:val="20"/>
          <w:szCs w:val="20"/>
        </w:rPr>
        <w:t>Jboss</w:t>
      </w:r>
      <w:proofErr w:type="spellEnd"/>
      <w:r>
        <w:rPr>
          <w:sz w:val="20"/>
          <w:szCs w:val="20"/>
        </w:rPr>
        <w:t>.</w:t>
      </w:r>
    </w:p>
    <w:p w14:paraId="0000003E" w14:textId="77777777" w:rsidR="00C741FF" w:rsidRDefault="002121DF">
      <w:pPr>
        <w:rPr>
          <w:sz w:val="20"/>
          <w:szCs w:val="20"/>
        </w:rPr>
      </w:pPr>
      <w:r>
        <w:rPr>
          <w:b/>
          <w:sz w:val="20"/>
          <w:szCs w:val="20"/>
        </w:rPr>
        <w:t>Versioning Software</w:t>
      </w:r>
      <w:r>
        <w:rPr>
          <w:sz w:val="20"/>
          <w:szCs w:val="20"/>
        </w:rPr>
        <w:t xml:space="preserve">    </w:t>
      </w:r>
      <w:r>
        <w:rPr>
          <w:sz w:val="20"/>
          <w:szCs w:val="20"/>
        </w:rPr>
        <w:tab/>
      </w:r>
      <w:r>
        <w:rPr>
          <w:sz w:val="20"/>
          <w:szCs w:val="20"/>
        </w:rPr>
        <w:tab/>
        <w:t xml:space="preserve">: MS Visual SourceSafe, Win </w:t>
      </w:r>
      <w:proofErr w:type="gramStart"/>
      <w:r>
        <w:rPr>
          <w:sz w:val="20"/>
          <w:szCs w:val="20"/>
        </w:rPr>
        <w:t>CVS ,SVN</w:t>
      </w:r>
      <w:proofErr w:type="gramEnd"/>
      <w:r>
        <w:rPr>
          <w:sz w:val="20"/>
          <w:szCs w:val="20"/>
        </w:rPr>
        <w:t xml:space="preserve">, </w:t>
      </w:r>
      <w:r>
        <w:rPr>
          <w:b/>
          <w:sz w:val="20"/>
          <w:szCs w:val="20"/>
        </w:rPr>
        <w:t>Clear Case</w:t>
      </w:r>
      <w:r>
        <w:rPr>
          <w:sz w:val="20"/>
          <w:szCs w:val="20"/>
        </w:rPr>
        <w:t>, Perforce, GIT</w:t>
      </w:r>
    </w:p>
    <w:p w14:paraId="0000003F" w14:textId="77777777" w:rsidR="00C741FF" w:rsidRDefault="002121DF">
      <w:pPr>
        <w:rPr>
          <w:sz w:val="20"/>
          <w:szCs w:val="20"/>
        </w:rPr>
      </w:pPr>
      <w:r>
        <w:rPr>
          <w:b/>
          <w:sz w:val="20"/>
          <w:szCs w:val="20"/>
        </w:rPr>
        <w:t>Framework</w:t>
      </w:r>
      <w:r>
        <w:rPr>
          <w:sz w:val="20"/>
          <w:szCs w:val="20"/>
        </w:rPr>
        <w:tab/>
      </w:r>
      <w:r>
        <w:rPr>
          <w:sz w:val="20"/>
          <w:szCs w:val="20"/>
        </w:rPr>
        <w:tab/>
      </w:r>
      <w:r>
        <w:rPr>
          <w:sz w:val="20"/>
          <w:szCs w:val="20"/>
        </w:rPr>
        <w:tab/>
      </w:r>
      <w:r>
        <w:rPr>
          <w:b/>
          <w:sz w:val="20"/>
          <w:szCs w:val="20"/>
        </w:rPr>
        <w:t>: Struts</w:t>
      </w:r>
      <w:r>
        <w:rPr>
          <w:sz w:val="20"/>
          <w:szCs w:val="20"/>
        </w:rPr>
        <w:t xml:space="preserve">, </w:t>
      </w:r>
      <w:r>
        <w:rPr>
          <w:b/>
          <w:sz w:val="20"/>
          <w:szCs w:val="20"/>
        </w:rPr>
        <w:t>spring</w:t>
      </w:r>
      <w:r>
        <w:rPr>
          <w:sz w:val="20"/>
          <w:szCs w:val="20"/>
        </w:rPr>
        <w:t>, JSF, ULC.</w:t>
      </w:r>
    </w:p>
    <w:p w14:paraId="00000040" w14:textId="77777777" w:rsidR="00C741FF" w:rsidRDefault="002121DF">
      <w:pPr>
        <w:rPr>
          <w:sz w:val="20"/>
          <w:szCs w:val="20"/>
        </w:rPr>
      </w:pPr>
      <w:r>
        <w:rPr>
          <w:b/>
          <w:sz w:val="20"/>
          <w:szCs w:val="20"/>
        </w:rPr>
        <w:t>Tools</w:t>
      </w:r>
      <w:r>
        <w:rPr>
          <w:b/>
          <w:sz w:val="20"/>
          <w:szCs w:val="20"/>
        </w:rPr>
        <w:tab/>
      </w:r>
      <w:r>
        <w:rPr>
          <w:sz w:val="20"/>
          <w:szCs w:val="20"/>
        </w:rPr>
        <w:tab/>
      </w:r>
      <w:r>
        <w:rPr>
          <w:sz w:val="20"/>
          <w:szCs w:val="20"/>
        </w:rPr>
        <w:tab/>
      </w:r>
      <w:r>
        <w:rPr>
          <w:sz w:val="20"/>
          <w:szCs w:val="20"/>
        </w:rPr>
        <w:tab/>
      </w:r>
      <w:r>
        <w:rPr>
          <w:b/>
          <w:sz w:val="20"/>
          <w:szCs w:val="20"/>
        </w:rPr>
        <w:t xml:space="preserve">: </w:t>
      </w:r>
      <w:proofErr w:type="spellStart"/>
      <w:r>
        <w:rPr>
          <w:b/>
          <w:sz w:val="20"/>
          <w:szCs w:val="20"/>
        </w:rPr>
        <w:t>Chordiant</w:t>
      </w:r>
      <w:proofErr w:type="spellEnd"/>
      <w:r>
        <w:rPr>
          <w:b/>
          <w:sz w:val="20"/>
          <w:szCs w:val="20"/>
        </w:rPr>
        <w:t>, Hibernate</w:t>
      </w:r>
      <w:r>
        <w:rPr>
          <w:sz w:val="20"/>
          <w:szCs w:val="20"/>
        </w:rPr>
        <w:t xml:space="preserve">, </w:t>
      </w:r>
      <w:proofErr w:type="gramStart"/>
      <w:r>
        <w:rPr>
          <w:sz w:val="20"/>
          <w:szCs w:val="20"/>
        </w:rPr>
        <w:t>ANT ,</w:t>
      </w:r>
      <w:proofErr w:type="spellStart"/>
      <w:r>
        <w:rPr>
          <w:sz w:val="20"/>
          <w:szCs w:val="20"/>
        </w:rPr>
        <w:t>Junit</w:t>
      </w:r>
      <w:proofErr w:type="gramEnd"/>
      <w:r>
        <w:rPr>
          <w:sz w:val="20"/>
          <w:szCs w:val="20"/>
        </w:rPr>
        <w:t>,Version</w:t>
      </w:r>
      <w:proofErr w:type="spellEnd"/>
      <w:r>
        <w:rPr>
          <w:sz w:val="20"/>
          <w:szCs w:val="20"/>
        </w:rPr>
        <w:t xml:space="preserve"> One, Visual Studio 2010</w:t>
      </w:r>
    </w:p>
    <w:p w14:paraId="00000041" w14:textId="77777777" w:rsidR="00C741FF" w:rsidRDefault="002121DF">
      <w:pPr>
        <w:rPr>
          <w:sz w:val="20"/>
          <w:szCs w:val="20"/>
        </w:rPr>
      </w:pPr>
      <w:r>
        <w:rPr>
          <w:b/>
          <w:sz w:val="20"/>
          <w:szCs w:val="20"/>
        </w:rPr>
        <w:t>IDEs</w:t>
      </w:r>
      <w:r>
        <w:rPr>
          <w:sz w:val="20"/>
          <w:szCs w:val="20"/>
        </w:rPr>
        <w:tab/>
      </w:r>
      <w:r>
        <w:rPr>
          <w:sz w:val="20"/>
          <w:szCs w:val="20"/>
        </w:rPr>
        <w:tab/>
      </w:r>
      <w:r>
        <w:rPr>
          <w:sz w:val="20"/>
          <w:szCs w:val="20"/>
        </w:rPr>
        <w:tab/>
      </w:r>
      <w:r>
        <w:rPr>
          <w:sz w:val="20"/>
          <w:szCs w:val="20"/>
        </w:rPr>
        <w:tab/>
      </w:r>
      <w:r>
        <w:rPr>
          <w:b/>
          <w:sz w:val="20"/>
          <w:szCs w:val="20"/>
        </w:rPr>
        <w:t>:</w:t>
      </w:r>
      <w:r>
        <w:rPr>
          <w:sz w:val="20"/>
          <w:szCs w:val="20"/>
        </w:rPr>
        <w:t xml:space="preserve"> </w:t>
      </w:r>
      <w:r>
        <w:rPr>
          <w:b/>
          <w:sz w:val="20"/>
          <w:szCs w:val="20"/>
        </w:rPr>
        <w:t>Eclipse</w:t>
      </w:r>
      <w:r>
        <w:rPr>
          <w:sz w:val="20"/>
          <w:szCs w:val="20"/>
        </w:rPr>
        <w:t xml:space="preserve">, IntelliJ, </w:t>
      </w:r>
      <w:proofErr w:type="spellStart"/>
      <w:r>
        <w:rPr>
          <w:sz w:val="20"/>
          <w:szCs w:val="20"/>
        </w:rPr>
        <w:t>Weblogic</w:t>
      </w:r>
      <w:proofErr w:type="spellEnd"/>
      <w:r>
        <w:rPr>
          <w:sz w:val="20"/>
          <w:szCs w:val="20"/>
        </w:rPr>
        <w:t xml:space="preserve"> Workshop, WSAD.</w:t>
      </w:r>
    </w:p>
    <w:p w14:paraId="00000042" w14:textId="77777777" w:rsidR="00C741FF" w:rsidRDefault="002121DF">
      <w:pPr>
        <w:rPr>
          <w:sz w:val="20"/>
          <w:szCs w:val="20"/>
        </w:rPr>
      </w:pPr>
      <w:r>
        <w:rPr>
          <w:b/>
          <w:sz w:val="20"/>
          <w:szCs w:val="20"/>
        </w:rPr>
        <w:t>XML Editors</w:t>
      </w:r>
      <w:r>
        <w:rPr>
          <w:sz w:val="20"/>
          <w:szCs w:val="20"/>
        </w:rPr>
        <w:tab/>
      </w:r>
      <w:r>
        <w:rPr>
          <w:sz w:val="20"/>
          <w:szCs w:val="20"/>
        </w:rPr>
        <w:tab/>
      </w:r>
      <w:r>
        <w:rPr>
          <w:sz w:val="20"/>
          <w:szCs w:val="20"/>
        </w:rPr>
        <w:tab/>
      </w:r>
      <w:r>
        <w:rPr>
          <w:b/>
          <w:sz w:val="20"/>
          <w:szCs w:val="20"/>
        </w:rPr>
        <w:t>:</w:t>
      </w:r>
      <w:r>
        <w:rPr>
          <w:sz w:val="20"/>
          <w:szCs w:val="20"/>
        </w:rPr>
        <w:t xml:space="preserve"> XML Spy, Stylus Studio.</w:t>
      </w:r>
    </w:p>
    <w:p w14:paraId="00000043" w14:textId="77777777" w:rsidR="00C741FF" w:rsidRDefault="002121DF">
      <w:pPr>
        <w:rPr>
          <w:sz w:val="20"/>
          <w:szCs w:val="20"/>
        </w:rPr>
      </w:pPr>
      <w:r>
        <w:rPr>
          <w:b/>
          <w:sz w:val="20"/>
          <w:szCs w:val="20"/>
        </w:rPr>
        <w:t>UML Tool</w:t>
      </w:r>
      <w:r>
        <w:rPr>
          <w:sz w:val="20"/>
          <w:szCs w:val="20"/>
        </w:rPr>
        <w:tab/>
      </w:r>
      <w:r>
        <w:rPr>
          <w:sz w:val="20"/>
          <w:szCs w:val="20"/>
        </w:rPr>
        <w:tab/>
      </w:r>
      <w:r>
        <w:rPr>
          <w:sz w:val="20"/>
          <w:szCs w:val="20"/>
        </w:rPr>
        <w:tab/>
      </w:r>
      <w:r>
        <w:rPr>
          <w:b/>
          <w:sz w:val="20"/>
          <w:szCs w:val="20"/>
        </w:rPr>
        <w:t>:</w:t>
      </w:r>
      <w:r>
        <w:rPr>
          <w:sz w:val="20"/>
          <w:szCs w:val="20"/>
        </w:rPr>
        <w:t xml:space="preserve"> Visual Paradigm.</w:t>
      </w:r>
    </w:p>
    <w:p w14:paraId="00000044" w14:textId="77777777" w:rsidR="00C741FF" w:rsidRDefault="002121DF">
      <w:pPr>
        <w:rPr>
          <w:sz w:val="20"/>
          <w:szCs w:val="20"/>
        </w:rPr>
      </w:pPr>
      <w:r>
        <w:rPr>
          <w:b/>
          <w:sz w:val="20"/>
          <w:szCs w:val="20"/>
        </w:rPr>
        <w:t>Web Services</w:t>
      </w:r>
      <w:r>
        <w:rPr>
          <w:sz w:val="20"/>
          <w:szCs w:val="20"/>
        </w:rPr>
        <w:t xml:space="preserve">                                </w:t>
      </w:r>
      <w:proofErr w:type="gramStart"/>
      <w:r>
        <w:rPr>
          <w:sz w:val="20"/>
          <w:szCs w:val="20"/>
        </w:rPr>
        <w:t xml:space="preserve">  :</w:t>
      </w:r>
      <w:proofErr w:type="gramEnd"/>
      <w:r>
        <w:rPr>
          <w:sz w:val="20"/>
          <w:szCs w:val="20"/>
        </w:rPr>
        <w:t xml:space="preserve"> Rest,</w:t>
      </w:r>
      <w:r>
        <w:rPr>
          <w:b/>
          <w:sz w:val="20"/>
          <w:szCs w:val="20"/>
        </w:rPr>
        <w:t xml:space="preserve"> Axis</w:t>
      </w:r>
    </w:p>
    <w:p w14:paraId="00000045" w14:textId="77777777" w:rsidR="00C741FF" w:rsidRDefault="002121DF">
      <w:pPr>
        <w:rPr>
          <w:sz w:val="20"/>
          <w:szCs w:val="20"/>
        </w:rPr>
      </w:pPr>
      <w:r>
        <w:rPr>
          <w:b/>
          <w:sz w:val="20"/>
          <w:szCs w:val="20"/>
        </w:rPr>
        <w:t xml:space="preserve">ERP               </w:t>
      </w:r>
      <w:r>
        <w:rPr>
          <w:sz w:val="20"/>
          <w:szCs w:val="20"/>
        </w:rPr>
        <w:t xml:space="preserve">                                </w:t>
      </w:r>
      <w:proofErr w:type="gramStart"/>
      <w:r>
        <w:rPr>
          <w:sz w:val="20"/>
          <w:szCs w:val="20"/>
        </w:rPr>
        <w:t xml:space="preserve">  :</w:t>
      </w:r>
      <w:proofErr w:type="gramEnd"/>
      <w:r>
        <w:rPr>
          <w:sz w:val="20"/>
          <w:szCs w:val="20"/>
        </w:rPr>
        <w:t xml:space="preserve"> </w:t>
      </w:r>
      <w:r>
        <w:rPr>
          <w:b/>
          <w:sz w:val="20"/>
          <w:szCs w:val="20"/>
        </w:rPr>
        <w:t>JDE 9.1</w:t>
      </w:r>
      <w:r>
        <w:rPr>
          <w:sz w:val="20"/>
          <w:szCs w:val="20"/>
        </w:rPr>
        <w:t xml:space="preserve">, </w:t>
      </w:r>
      <w:proofErr w:type="spellStart"/>
      <w:r>
        <w:rPr>
          <w:sz w:val="20"/>
          <w:szCs w:val="20"/>
        </w:rPr>
        <w:t>Chordiant</w:t>
      </w:r>
      <w:proofErr w:type="spellEnd"/>
      <w:r>
        <w:rPr>
          <w:sz w:val="20"/>
          <w:szCs w:val="20"/>
        </w:rPr>
        <w:t xml:space="preserve"> 6.3</w:t>
      </w:r>
    </w:p>
    <w:p w14:paraId="00000046" w14:textId="77777777" w:rsidR="00C741FF" w:rsidRDefault="00C741FF">
      <w:pPr>
        <w:rPr>
          <w:sz w:val="20"/>
          <w:szCs w:val="20"/>
        </w:rPr>
      </w:pPr>
    </w:p>
    <w:p w14:paraId="00000047" w14:textId="77777777" w:rsidR="00C741FF" w:rsidRDefault="00C741FF">
      <w:pPr>
        <w:pBdr>
          <w:top w:val="none" w:sz="0" w:space="0" w:color="000000"/>
          <w:left w:val="none" w:sz="0" w:space="0" w:color="000000"/>
          <w:bottom w:val="single" w:sz="6" w:space="1" w:color="000000"/>
          <w:right w:val="none" w:sz="0" w:space="0" w:color="000000"/>
        </w:pBdr>
        <w:rPr>
          <w:sz w:val="20"/>
          <w:szCs w:val="20"/>
        </w:rPr>
      </w:pPr>
    </w:p>
    <w:p w14:paraId="00000048" w14:textId="77777777" w:rsidR="00C741FF" w:rsidRDefault="00C741FF">
      <w:pPr>
        <w:rPr>
          <w:sz w:val="20"/>
          <w:szCs w:val="20"/>
          <w:u w:val="single"/>
        </w:rPr>
      </w:pPr>
    </w:p>
    <w:p w14:paraId="00000049" w14:textId="77777777" w:rsidR="00C741FF" w:rsidRDefault="00C741FF">
      <w:pPr>
        <w:rPr>
          <w:sz w:val="20"/>
          <w:szCs w:val="20"/>
          <w:u w:val="single"/>
        </w:rPr>
      </w:pPr>
    </w:p>
    <w:p w14:paraId="0000004A" w14:textId="77777777" w:rsidR="00C741FF" w:rsidRDefault="00C741FF">
      <w:pPr>
        <w:rPr>
          <w:sz w:val="20"/>
          <w:szCs w:val="20"/>
          <w:u w:val="single"/>
        </w:rPr>
      </w:pPr>
    </w:p>
    <w:p w14:paraId="0000004B" w14:textId="77777777" w:rsidR="00C741FF" w:rsidRDefault="002121DF">
      <w:pPr>
        <w:rPr>
          <w:sz w:val="20"/>
          <w:szCs w:val="20"/>
          <w:u w:val="single"/>
        </w:rPr>
      </w:pPr>
      <w:r>
        <w:rPr>
          <w:b/>
          <w:sz w:val="20"/>
          <w:szCs w:val="20"/>
          <w:u w:val="single"/>
        </w:rPr>
        <w:t>Work Experience</w:t>
      </w:r>
    </w:p>
    <w:p w14:paraId="0000004C" w14:textId="77777777" w:rsidR="00C741FF" w:rsidRDefault="00C741FF">
      <w:pPr>
        <w:rPr>
          <w:sz w:val="20"/>
          <w:szCs w:val="20"/>
          <w:u w:val="single"/>
        </w:rPr>
      </w:pPr>
    </w:p>
    <w:p w14:paraId="0000004D" w14:textId="77777777" w:rsidR="00C741FF" w:rsidRDefault="00C741FF">
      <w:pPr>
        <w:rPr>
          <w:sz w:val="20"/>
          <w:szCs w:val="20"/>
          <w:u w:val="single"/>
        </w:rPr>
      </w:pPr>
    </w:p>
    <w:p w14:paraId="0000004E" w14:textId="675D7B16" w:rsidR="00C741FF" w:rsidRDefault="002121DF">
      <w:pPr>
        <w:rPr>
          <w:sz w:val="20"/>
          <w:szCs w:val="20"/>
        </w:rPr>
      </w:pPr>
      <w:proofErr w:type="spellStart"/>
      <w:r>
        <w:rPr>
          <w:b/>
          <w:sz w:val="20"/>
          <w:szCs w:val="20"/>
        </w:rPr>
        <w:t>Hashmap</w:t>
      </w:r>
      <w:proofErr w:type="spellEnd"/>
      <w:r>
        <w:rPr>
          <w:b/>
          <w:sz w:val="20"/>
          <w:szCs w:val="20"/>
        </w:rPr>
        <w:t xml:space="preserve"> Inc/Schlumberger, </w:t>
      </w:r>
      <w:proofErr w:type="spellStart"/>
      <w:r>
        <w:rPr>
          <w:b/>
          <w:sz w:val="20"/>
          <w:szCs w:val="20"/>
        </w:rPr>
        <w:t>Houston,TX</w:t>
      </w:r>
      <w:proofErr w:type="spellEnd"/>
      <w:r>
        <w:rPr>
          <w:b/>
          <w:sz w:val="20"/>
          <w:szCs w:val="20"/>
        </w:rPr>
        <w:tab/>
      </w:r>
      <w:r>
        <w:rPr>
          <w:b/>
          <w:sz w:val="20"/>
          <w:szCs w:val="20"/>
        </w:rPr>
        <w:tab/>
        <w:t xml:space="preserve">                                                  Jan 1</w:t>
      </w:r>
      <w:r w:rsidR="006576C0">
        <w:rPr>
          <w:b/>
          <w:sz w:val="20"/>
          <w:szCs w:val="20"/>
        </w:rPr>
        <w:t>9</w:t>
      </w:r>
      <w:r>
        <w:rPr>
          <w:b/>
          <w:sz w:val="20"/>
          <w:szCs w:val="20"/>
        </w:rPr>
        <w:t xml:space="preserve"> – Till Date</w:t>
      </w:r>
    </w:p>
    <w:p w14:paraId="0000004F" w14:textId="0C17EAB3" w:rsidR="00C741FF" w:rsidRDefault="002121DF">
      <w:pPr>
        <w:rPr>
          <w:sz w:val="20"/>
          <w:szCs w:val="20"/>
          <w:u w:val="single"/>
        </w:rPr>
      </w:pPr>
      <w:r>
        <w:rPr>
          <w:b/>
          <w:sz w:val="20"/>
          <w:szCs w:val="20"/>
        </w:rPr>
        <w:t>Solutions Architect / Senior Java Application Developer</w:t>
      </w:r>
    </w:p>
    <w:p w14:paraId="00000050" w14:textId="77777777" w:rsidR="00C741FF" w:rsidRDefault="00C741FF">
      <w:pPr>
        <w:rPr>
          <w:sz w:val="20"/>
          <w:szCs w:val="20"/>
          <w:u w:val="single"/>
        </w:rPr>
      </w:pPr>
    </w:p>
    <w:p w14:paraId="00000051" w14:textId="77777777" w:rsidR="00C741FF" w:rsidRDefault="002121DF">
      <w:pPr>
        <w:rPr>
          <w:sz w:val="20"/>
          <w:szCs w:val="20"/>
        </w:rPr>
      </w:pPr>
      <w:r>
        <w:rPr>
          <w:b/>
          <w:sz w:val="20"/>
          <w:szCs w:val="20"/>
        </w:rPr>
        <w:t>Description:</w:t>
      </w:r>
      <w:r>
        <w:rPr>
          <w:b/>
          <w:i/>
          <w:sz w:val="20"/>
          <w:szCs w:val="20"/>
        </w:rPr>
        <w:t xml:space="preserve"> </w:t>
      </w:r>
      <w:r>
        <w:rPr>
          <w:color w:val="222222"/>
          <w:sz w:val="20"/>
          <w:szCs w:val="20"/>
          <w:highlight w:val="white"/>
        </w:rPr>
        <w:t>Schlumberger Limited is the world's largest oilfield services company. Schlumberger employs approximately 100,000 people representing more than 140 nationalities working in more than 85 countries. Schlumberger has four principal executive offices located in Paris, Houston, London, and the Hague</w:t>
      </w:r>
      <w:r>
        <w:rPr>
          <w:sz w:val="20"/>
          <w:szCs w:val="20"/>
        </w:rPr>
        <w:t>.</w:t>
      </w:r>
    </w:p>
    <w:p w14:paraId="00000052" w14:textId="77777777" w:rsidR="00C741FF" w:rsidRDefault="00C741FF">
      <w:pPr>
        <w:rPr>
          <w:sz w:val="20"/>
          <w:szCs w:val="20"/>
        </w:rPr>
      </w:pPr>
    </w:p>
    <w:p w14:paraId="00000053" w14:textId="77777777" w:rsidR="00C741FF" w:rsidRDefault="002121DF">
      <w:pPr>
        <w:numPr>
          <w:ilvl w:val="0"/>
          <w:numId w:val="6"/>
        </w:numPr>
        <w:jc w:val="both"/>
      </w:pPr>
      <w:r>
        <w:rPr>
          <w:sz w:val="20"/>
          <w:szCs w:val="20"/>
        </w:rPr>
        <w:t>Involved in micro services application was built using Agile development practices.</w:t>
      </w:r>
    </w:p>
    <w:p w14:paraId="00000054" w14:textId="77777777" w:rsidR="00C741FF" w:rsidRDefault="002121DF">
      <w:pPr>
        <w:numPr>
          <w:ilvl w:val="0"/>
          <w:numId w:val="6"/>
        </w:numPr>
        <w:jc w:val="both"/>
      </w:pPr>
      <w:r>
        <w:rPr>
          <w:sz w:val="20"/>
          <w:szCs w:val="20"/>
        </w:rPr>
        <w:t xml:space="preserve">Involved in Integration API design and </w:t>
      </w:r>
      <w:proofErr w:type="gramStart"/>
      <w:r>
        <w:rPr>
          <w:sz w:val="20"/>
          <w:szCs w:val="20"/>
        </w:rPr>
        <w:t>development  modules</w:t>
      </w:r>
      <w:proofErr w:type="gramEnd"/>
      <w:r>
        <w:rPr>
          <w:sz w:val="20"/>
          <w:szCs w:val="20"/>
        </w:rPr>
        <w:t>.</w:t>
      </w:r>
    </w:p>
    <w:p w14:paraId="00000055" w14:textId="77777777" w:rsidR="00C741FF" w:rsidRDefault="002121DF">
      <w:pPr>
        <w:numPr>
          <w:ilvl w:val="0"/>
          <w:numId w:val="6"/>
        </w:numPr>
        <w:jc w:val="both"/>
      </w:pPr>
      <w:r>
        <w:rPr>
          <w:sz w:val="20"/>
          <w:szCs w:val="20"/>
        </w:rPr>
        <w:t>Responsible to develop Rest API to interact with other interfaces.</w:t>
      </w:r>
    </w:p>
    <w:p w14:paraId="00000056" w14:textId="77777777" w:rsidR="00C741FF" w:rsidRDefault="002121DF">
      <w:pPr>
        <w:numPr>
          <w:ilvl w:val="0"/>
          <w:numId w:val="6"/>
        </w:numPr>
        <w:jc w:val="both"/>
      </w:pPr>
      <w:r>
        <w:rPr>
          <w:sz w:val="20"/>
          <w:szCs w:val="20"/>
        </w:rPr>
        <w:t>Diverse experience utilizing tools in N-tier and Microservices architecture applications using Spring Boot, Spring Cloud config, My SQL, Restful Web Services.</w:t>
      </w:r>
    </w:p>
    <w:p w14:paraId="00000057" w14:textId="77777777" w:rsidR="00C741FF" w:rsidRDefault="002121DF">
      <w:pPr>
        <w:numPr>
          <w:ilvl w:val="0"/>
          <w:numId w:val="6"/>
        </w:numPr>
        <w:jc w:val="both"/>
      </w:pPr>
      <w:r>
        <w:rPr>
          <w:sz w:val="20"/>
          <w:szCs w:val="20"/>
        </w:rPr>
        <w:t>New library development with micro services architecture using Rest APIs, spring boot and pivotal cloud.</w:t>
      </w:r>
    </w:p>
    <w:p w14:paraId="00000058" w14:textId="77777777" w:rsidR="00C741FF" w:rsidRDefault="002121DF">
      <w:pPr>
        <w:numPr>
          <w:ilvl w:val="0"/>
          <w:numId w:val="6"/>
        </w:numPr>
        <w:jc w:val="both"/>
      </w:pPr>
      <w:r>
        <w:rPr>
          <w:sz w:val="20"/>
          <w:szCs w:val="20"/>
        </w:rPr>
        <w:t>Used to analyze large volume of data in Unix environment during production hours.</w:t>
      </w:r>
    </w:p>
    <w:p w14:paraId="00000059" w14:textId="77777777" w:rsidR="00C741FF" w:rsidRDefault="002121DF">
      <w:pPr>
        <w:widowControl/>
        <w:numPr>
          <w:ilvl w:val="0"/>
          <w:numId w:val="6"/>
        </w:numPr>
        <w:pBdr>
          <w:top w:val="nil"/>
          <w:left w:val="nil"/>
          <w:bottom w:val="nil"/>
          <w:right w:val="nil"/>
          <w:between w:val="nil"/>
        </w:pBdr>
        <w:rPr>
          <w:color w:val="000000"/>
        </w:rPr>
      </w:pPr>
      <w:r>
        <w:rPr>
          <w:color w:val="000000"/>
          <w:sz w:val="20"/>
          <w:szCs w:val="20"/>
        </w:rPr>
        <w:t>Involved in loading and storing objects using Hibernate.</w:t>
      </w:r>
    </w:p>
    <w:p w14:paraId="0000005A" w14:textId="77777777" w:rsidR="00C741FF" w:rsidRDefault="002121DF">
      <w:pPr>
        <w:widowControl/>
        <w:numPr>
          <w:ilvl w:val="0"/>
          <w:numId w:val="6"/>
        </w:numPr>
        <w:pBdr>
          <w:top w:val="nil"/>
          <w:left w:val="nil"/>
          <w:bottom w:val="nil"/>
          <w:right w:val="nil"/>
          <w:between w:val="nil"/>
        </w:pBdr>
        <w:rPr>
          <w:color w:val="000000"/>
        </w:rPr>
      </w:pPr>
      <w:r>
        <w:rPr>
          <w:color w:val="000000"/>
          <w:sz w:val="20"/>
          <w:szCs w:val="20"/>
        </w:rPr>
        <w:lastRenderedPageBreak/>
        <w:t xml:space="preserve">XML was used to create the </w:t>
      </w:r>
      <w:proofErr w:type="spellStart"/>
      <w:r>
        <w:rPr>
          <w:color w:val="000000"/>
          <w:sz w:val="20"/>
          <w:szCs w:val="20"/>
        </w:rPr>
        <w:t>db</w:t>
      </w:r>
      <w:proofErr w:type="spellEnd"/>
      <w:r>
        <w:rPr>
          <w:color w:val="000000"/>
          <w:sz w:val="20"/>
          <w:szCs w:val="20"/>
        </w:rPr>
        <w:t xml:space="preserve"> schema-mapping file for Hibernate.</w:t>
      </w:r>
    </w:p>
    <w:p w14:paraId="0000005B" w14:textId="77777777" w:rsidR="00C741FF" w:rsidRPr="006A5F60" w:rsidRDefault="002121DF">
      <w:pPr>
        <w:numPr>
          <w:ilvl w:val="0"/>
          <w:numId w:val="6"/>
        </w:numPr>
        <w:jc w:val="both"/>
        <w:rPr>
          <w:sz w:val="20"/>
          <w:szCs w:val="20"/>
        </w:rPr>
      </w:pPr>
      <w:r>
        <w:rPr>
          <w:sz w:val="20"/>
          <w:szCs w:val="20"/>
        </w:rPr>
        <w:t>Responsible for creating and maintaining architecture for Restful API using Spring Boot.</w:t>
      </w:r>
    </w:p>
    <w:p w14:paraId="0000005C" w14:textId="77777777" w:rsidR="00C741FF" w:rsidRPr="006A5F60" w:rsidRDefault="002121DF">
      <w:pPr>
        <w:numPr>
          <w:ilvl w:val="0"/>
          <w:numId w:val="6"/>
        </w:numPr>
        <w:jc w:val="both"/>
        <w:rPr>
          <w:sz w:val="20"/>
          <w:szCs w:val="20"/>
        </w:rPr>
      </w:pPr>
      <w:r>
        <w:rPr>
          <w:sz w:val="20"/>
          <w:szCs w:val="20"/>
        </w:rPr>
        <w:t>Implemented Restful web services using spring boot.</w:t>
      </w:r>
    </w:p>
    <w:p w14:paraId="0000005D" w14:textId="77777777" w:rsidR="00C741FF" w:rsidRPr="006A5F60" w:rsidRDefault="002121DF">
      <w:pPr>
        <w:numPr>
          <w:ilvl w:val="0"/>
          <w:numId w:val="6"/>
        </w:numPr>
        <w:jc w:val="both"/>
        <w:rPr>
          <w:sz w:val="20"/>
          <w:szCs w:val="20"/>
        </w:rPr>
      </w:pPr>
      <w:r>
        <w:rPr>
          <w:sz w:val="20"/>
          <w:szCs w:val="20"/>
        </w:rPr>
        <w:t>Build Spring Boot microservices for the delivery of software products across the enterprise.</w:t>
      </w:r>
    </w:p>
    <w:p w14:paraId="0000005E" w14:textId="77777777" w:rsidR="00C741FF" w:rsidRPr="006A5F60" w:rsidRDefault="002121DF">
      <w:pPr>
        <w:numPr>
          <w:ilvl w:val="0"/>
          <w:numId w:val="6"/>
        </w:numPr>
        <w:jc w:val="both"/>
        <w:rPr>
          <w:sz w:val="20"/>
          <w:szCs w:val="20"/>
        </w:rPr>
      </w:pPr>
      <w:r>
        <w:rPr>
          <w:sz w:val="20"/>
          <w:szCs w:val="20"/>
        </w:rPr>
        <w:t>Decompose existing monolithic code base into Spring Boot microservices.</w:t>
      </w:r>
    </w:p>
    <w:p w14:paraId="0000005F" w14:textId="77777777" w:rsidR="00C741FF" w:rsidRPr="006A5F60" w:rsidRDefault="002121DF">
      <w:pPr>
        <w:numPr>
          <w:ilvl w:val="0"/>
          <w:numId w:val="6"/>
        </w:numPr>
        <w:jc w:val="both"/>
        <w:rPr>
          <w:sz w:val="20"/>
          <w:szCs w:val="20"/>
        </w:rPr>
      </w:pPr>
      <w:r>
        <w:rPr>
          <w:sz w:val="20"/>
          <w:szCs w:val="20"/>
        </w:rPr>
        <w:t>Was sole responsible for deployment and requirement analysis with client</w:t>
      </w:r>
    </w:p>
    <w:p w14:paraId="00000060" w14:textId="77777777" w:rsidR="00C741FF" w:rsidRPr="006A5F60" w:rsidRDefault="002121DF">
      <w:pPr>
        <w:numPr>
          <w:ilvl w:val="0"/>
          <w:numId w:val="6"/>
        </w:numPr>
        <w:jc w:val="both"/>
        <w:rPr>
          <w:sz w:val="20"/>
          <w:szCs w:val="20"/>
        </w:rPr>
      </w:pPr>
      <w:r>
        <w:rPr>
          <w:sz w:val="20"/>
          <w:szCs w:val="20"/>
        </w:rPr>
        <w:t xml:space="preserve">Experience in design and developing Application leveraging MongoDB. </w:t>
      </w:r>
    </w:p>
    <w:p w14:paraId="00000061" w14:textId="77777777" w:rsidR="00C741FF" w:rsidRPr="006A5F60" w:rsidRDefault="002121DF">
      <w:pPr>
        <w:numPr>
          <w:ilvl w:val="0"/>
          <w:numId w:val="6"/>
        </w:numPr>
        <w:jc w:val="both"/>
        <w:rPr>
          <w:sz w:val="20"/>
          <w:szCs w:val="20"/>
        </w:rPr>
      </w:pPr>
      <w:r>
        <w:rPr>
          <w:sz w:val="20"/>
          <w:szCs w:val="20"/>
        </w:rPr>
        <w:t xml:space="preserve">Experience in developing java programs at the Application side. Developed Ruby/Python </w:t>
      </w:r>
      <w:proofErr w:type="gramStart"/>
      <w:r>
        <w:rPr>
          <w:sz w:val="20"/>
          <w:szCs w:val="20"/>
        </w:rPr>
        <w:t>scripts .</w:t>
      </w:r>
      <w:proofErr w:type="gramEnd"/>
    </w:p>
    <w:p w14:paraId="00000062" w14:textId="77777777" w:rsidR="00C741FF" w:rsidRPr="006A5F60" w:rsidRDefault="002121DF">
      <w:pPr>
        <w:numPr>
          <w:ilvl w:val="0"/>
          <w:numId w:val="6"/>
        </w:numPr>
        <w:jc w:val="both"/>
        <w:rPr>
          <w:sz w:val="20"/>
          <w:szCs w:val="20"/>
        </w:rPr>
      </w:pPr>
      <w:r>
        <w:rPr>
          <w:sz w:val="20"/>
          <w:szCs w:val="20"/>
        </w:rPr>
        <w:t xml:space="preserve">Involved in implementation of application using conventional design practices (SOA-Service Oriented Architecture, MVC-Model View Controller). </w:t>
      </w:r>
    </w:p>
    <w:p w14:paraId="00000063" w14:textId="052C10A8" w:rsidR="00C741FF" w:rsidRPr="006A5F60" w:rsidRDefault="002121DF">
      <w:pPr>
        <w:numPr>
          <w:ilvl w:val="0"/>
          <w:numId w:val="6"/>
        </w:numPr>
        <w:jc w:val="both"/>
        <w:rPr>
          <w:sz w:val="20"/>
          <w:szCs w:val="20"/>
        </w:rPr>
      </w:pPr>
      <w:r>
        <w:rPr>
          <w:sz w:val="20"/>
          <w:szCs w:val="20"/>
        </w:rPr>
        <w:t xml:space="preserve">Integrated struts framework with Backend that is used for Database operations for web application development project. </w:t>
      </w:r>
    </w:p>
    <w:p w14:paraId="4B094BED" w14:textId="1E6DBAD3" w:rsidR="006A5F60" w:rsidRPr="006A5F60" w:rsidRDefault="006A5F60" w:rsidP="006A5F60">
      <w:pPr>
        <w:numPr>
          <w:ilvl w:val="0"/>
          <w:numId w:val="6"/>
        </w:numPr>
        <w:jc w:val="both"/>
        <w:rPr>
          <w:sz w:val="20"/>
          <w:szCs w:val="20"/>
        </w:rPr>
      </w:pPr>
      <w:r w:rsidRPr="006A5F60">
        <w:rPr>
          <w:sz w:val="20"/>
          <w:szCs w:val="20"/>
        </w:rPr>
        <w:t>Design and developed user interface components using ADF Rich Faces.</w:t>
      </w:r>
    </w:p>
    <w:p w14:paraId="64EDD859" w14:textId="7AA7D00E" w:rsidR="006A5F60" w:rsidRPr="006A5F60" w:rsidRDefault="006A5F60" w:rsidP="006A5F60">
      <w:pPr>
        <w:numPr>
          <w:ilvl w:val="0"/>
          <w:numId w:val="6"/>
        </w:numPr>
        <w:jc w:val="both"/>
        <w:rPr>
          <w:sz w:val="20"/>
          <w:szCs w:val="20"/>
        </w:rPr>
      </w:pPr>
      <w:r w:rsidRPr="006A5F60">
        <w:rPr>
          <w:sz w:val="20"/>
          <w:szCs w:val="20"/>
        </w:rPr>
        <w:t>Responsible for developed ADF Data Controls from Web Services and Java Components.</w:t>
      </w:r>
    </w:p>
    <w:p w14:paraId="105447AD" w14:textId="10C38212" w:rsidR="006A5F60" w:rsidRPr="006A5F60" w:rsidRDefault="006A5F60" w:rsidP="006A5F60">
      <w:pPr>
        <w:numPr>
          <w:ilvl w:val="0"/>
          <w:numId w:val="6"/>
        </w:numPr>
        <w:jc w:val="both"/>
        <w:rPr>
          <w:sz w:val="20"/>
          <w:szCs w:val="20"/>
        </w:rPr>
      </w:pPr>
      <w:r w:rsidRPr="006A5F60">
        <w:rPr>
          <w:sz w:val="20"/>
          <w:szCs w:val="20"/>
        </w:rPr>
        <w:t>Developed ADF Model components (creation, configuration, and tuning of entity objects, view objects, application modules, bindings and data controls).</w:t>
      </w:r>
    </w:p>
    <w:p w14:paraId="0C4E70B9" w14:textId="77777777" w:rsidR="006A5F60" w:rsidRPr="006A5F60" w:rsidRDefault="006A5F60" w:rsidP="006A5F60">
      <w:pPr>
        <w:numPr>
          <w:ilvl w:val="0"/>
          <w:numId w:val="6"/>
        </w:numPr>
        <w:jc w:val="both"/>
        <w:rPr>
          <w:sz w:val="20"/>
          <w:szCs w:val="20"/>
        </w:rPr>
      </w:pPr>
      <w:r w:rsidRPr="006A5F60">
        <w:rPr>
          <w:sz w:val="20"/>
          <w:szCs w:val="20"/>
        </w:rPr>
        <w:t>Demonstrate expansion of the Oracle HCM Cloud solution beyond the functionality introduced during implementation process and consistently seek new business opportunities by presenting and recommending new Oracle products, services and partner solutions</w:t>
      </w:r>
    </w:p>
    <w:p w14:paraId="0687B18F" w14:textId="520F7BBB" w:rsidR="006A5F60" w:rsidRPr="006A5F60" w:rsidRDefault="006A5F60" w:rsidP="006A5F60">
      <w:pPr>
        <w:numPr>
          <w:ilvl w:val="0"/>
          <w:numId w:val="6"/>
        </w:numPr>
        <w:jc w:val="both"/>
        <w:rPr>
          <w:sz w:val="20"/>
          <w:szCs w:val="20"/>
        </w:rPr>
      </w:pPr>
      <w:r w:rsidRPr="006A5F60">
        <w:rPr>
          <w:sz w:val="20"/>
          <w:szCs w:val="20"/>
        </w:rPr>
        <w:t>A working knowledge of Business Applications, preferably those in the HCM domain</w:t>
      </w:r>
    </w:p>
    <w:p w14:paraId="00000064" w14:textId="77777777" w:rsidR="00C741FF" w:rsidRPr="006A5F60" w:rsidRDefault="002121DF">
      <w:pPr>
        <w:numPr>
          <w:ilvl w:val="0"/>
          <w:numId w:val="6"/>
        </w:numPr>
        <w:jc w:val="both"/>
        <w:rPr>
          <w:sz w:val="20"/>
          <w:szCs w:val="20"/>
        </w:rPr>
      </w:pPr>
      <w:r>
        <w:rPr>
          <w:sz w:val="20"/>
          <w:szCs w:val="20"/>
        </w:rPr>
        <w:t>Involve in developing the core base Classes and design the packaging needed for the project.</w:t>
      </w:r>
    </w:p>
    <w:p w14:paraId="00000065" w14:textId="04FCF7FC" w:rsidR="00C741FF" w:rsidRDefault="002121DF">
      <w:pPr>
        <w:numPr>
          <w:ilvl w:val="0"/>
          <w:numId w:val="6"/>
        </w:numPr>
        <w:jc w:val="both"/>
        <w:rPr>
          <w:sz w:val="20"/>
          <w:szCs w:val="20"/>
        </w:rPr>
      </w:pPr>
      <w:r>
        <w:rPr>
          <w:sz w:val="20"/>
          <w:szCs w:val="20"/>
        </w:rPr>
        <w:t>Responsible to communicate with End client to support the application and analyze the issue and fixed the issue.</w:t>
      </w:r>
    </w:p>
    <w:p w14:paraId="6D4717AE" w14:textId="77777777" w:rsidR="009D1B03" w:rsidRPr="009D1B03" w:rsidRDefault="009D1B03" w:rsidP="009D1B03">
      <w:pPr>
        <w:numPr>
          <w:ilvl w:val="0"/>
          <w:numId w:val="6"/>
        </w:numPr>
        <w:jc w:val="both"/>
        <w:rPr>
          <w:sz w:val="20"/>
          <w:szCs w:val="20"/>
        </w:rPr>
      </w:pPr>
      <w:r w:rsidRPr="009D1B03">
        <w:rPr>
          <w:sz w:val="20"/>
          <w:szCs w:val="20"/>
        </w:rPr>
        <w:t>Developed Java API to interact with the Amazon SQS used in sending bulk emails.</w:t>
      </w:r>
    </w:p>
    <w:p w14:paraId="77C229ED" w14:textId="5FE9063F" w:rsidR="009D1B03" w:rsidRPr="009D1B03" w:rsidRDefault="009D1B03" w:rsidP="009D1B03">
      <w:pPr>
        <w:numPr>
          <w:ilvl w:val="0"/>
          <w:numId w:val="6"/>
        </w:numPr>
        <w:jc w:val="both"/>
        <w:rPr>
          <w:sz w:val="20"/>
          <w:szCs w:val="20"/>
        </w:rPr>
      </w:pPr>
      <w:r w:rsidRPr="009D1B03">
        <w:rPr>
          <w:sz w:val="20"/>
          <w:szCs w:val="20"/>
        </w:rPr>
        <w:t>Designed, build and deployed applications utilizing AWS EC2, Route53, S3, RDS, Lambda, SQS and IAM etc.</w:t>
      </w:r>
      <w:bookmarkStart w:id="0" w:name="_GoBack"/>
      <w:bookmarkEnd w:id="0"/>
    </w:p>
    <w:p w14:paraId="00000066" w14:textId="77777777" w:rsidR="00C741FF" w:rsidRPr="009D1B03" w:rsidRDefault="002121DF">
      <w:pPr>
        <w:numPr>
          <w:ilvl w:val="0"/>
          <w:numId w:val="6"/>
        </w:numPr>
        <w:jc w:val="both"/>
        <w:rPr>
          <w:sz w:val="20"/>
          <w:szCs w:val="20"/>
        </w:rPr>
      </w:pPr>
      <w:r>
        <w:rPr>
          <w:sz w:val="20"/>
          <w:szCs w:val="20"/>
        </w:rPr>
        <w:t>Worked closely with business team to coordinate the project team and managers of others application to gather and document information for team.</w:t>
      </w:r>
    </w:p>
    <w:p w14:paraId="00000067" w14:textId="77777777" w:rsidR="00C741FF" w:rsidRPr="009D1B03" w:rsidRDefault="002121DF">
      <w:pPr>
        <w:numPr>
          <w:ilvl w:val="0"/>
          <w:numId w:val="6"/>
        </w:numPr>
        <w:jc w:val="both"/>
        <w:rPr>
          <w:sz w:val="20"/>
          <w:szCs w:val="20"/>
        </w:rPr>
      </w:pPr>
      <w:r>
        <w:rPr>
          <w:sz w:val="20"/>
          <w:szCs w:val="20"/>
        </w:rPr>
        <w:t>Experimented with Java 8 lambda, JavaScript engine.</w:t>
      </w:r>
    </w:p>
    <w:p w14:paraId="00000068" w14:textId="77777777" w:rsidR="00C741FF" w:rsidRDefault="002121DF">
      <w:pPr>
        <w:numPr>
          <w:ilvl w:val="0"/>
          <w:numId w:val="6"/>
        </w:numPr>
        <w:jc w:val="both"/>
      </w:pPr>
      <w:r>
        <w:rPr>
          <w:sz w:val="20"/>
          <w:szCs w:val="20"/>
        </w:rPr>
        <w:t>System should be able to be hosted at existing worksite or on new AWS/Cloud and be compliant with all IT Security requirements</w:t>
      </w:r>
    </w:p>
    <w:p w14:paraId="00000069" w14:textId="5E660F60" w:rsidR="00C741FF" w:rsidRDefault="002121DF">
      <w:pPr>
        <w:numPr>
          <w:ilvl w:val="0"/>
          <w:numId w:val="6"/>
        </w:numPr>
        <w:jc w:val="both"/>
        <w:rPr>
          <w:sz w:val="20"/>
          <w:szCs w:val="20"/>
        </w:rPr>
      </w:pPr>
      <w:r>
        <w:rPr>
          <w:sz w:val="20"/>
          <w:szCs w:val="20"/>
        </w:rPr>
        <w:t xml:space="preserve">Developing Schlumberger </w:t>
      </w:r>
      <w:proofErr w:type="spellStart"/>
      <w:r>
        <w:rPr>
          <w:sz w:val="20"/>
          <w:szCs w:val="20"/>
        </w:rPr>
        <w:t>Drillflow</w:t>
      </w:r>
      <w:proofErr w:type="spellEnd"/>
      <w:r>
        <w:rPr>
          <w:sz w:val="20"/>
          <w:szCs w:val="20"/>
        </w:rPr>
        <w:t xml:space="preserve"> application.</w:t>
      </w:r>
    </w:p>
    <w:p w14:paraId="277C2059" w14:textId="340554DE" w:rsidR="007C595C" w:rsidRPr="007C595C" w:rsidRDefault="007C595C" w:rsidP="007C595C">
      <w:pPr>
        <w:numPr>
          <w:ilvl w:val="0"/>
          <w:numId w:val="6"/>
        </w:numPr>
        <w:jc w:val="both"/>
        <w:rPr>
          <w:sz w:val="20"/>
          <w:szCs w:val="20"/>
        </w:rPr>
      </w:pPr>
      <w:r w:rsidRPr="007C595C">
        <w:rPr>
          <w:sz w:val="20"/>
          <w:szCs w:val="20"/>
        </w:rPr>
        <w:t>In depth knowledge of Apache Cassandra architecture.</w:t>
      </w:r>
    </w:p>
    <w:p w14:paraId="5FF1AFCD" w14:textId="42711628" w:rsidR="007C595C" w:rsidRPr="007C595C" w:rsidRDefault="007C595C" w:rsidP="007C595C">
      <w:pPr>
        <w:numPr>
          <w:ilvl w:val="0"/>
          <w:numId w:val="6"/>
        </w:numPr>
        <w:jc w:val="both"/>
        <w:rPr>
          <w:sz w:val="20"/>
          <w:szCs w:val="20"/>
        </w:rPr>
      </w:pPr>
      <w:r w:rsidRPr="007C595C">
        <w:rPr>
          <w:sz w:val="20"/>
          <w:szCs w:val="20"/>
        </w:rPr>
        <w:t>Experience in deploying the Cassandra cluster in cloud, on premises, data storage and disaster recovery.</w:t>
      </w:r>
    </w:p>
    <w:p w14:paraId="55F23186" w14:textId="4F90063C" w:rsidR="007C595C" w:rsidRPr="007C595C" w:rsidRDefault="007C595C" w:rsidP="007C595C">
      <w:pPr>
        <w:numPr>
          <w:ilvl w:val="0"/>
          <w:numId w:val="6"/>
        </w:numPr>
        <w:jc w:val="both"/>
        <w:rPr>
          <w:sz w:val="20"/>
          <w:szCs w:val="20"/>
        </w:rPr>
      </w:pPr>
      <w:r w:rsidRPr="007C595C">
        <w:rPr>
          <w:sz w:val="20"/>
          <w:szCs w:val="20"/>
        </w:rPr>
        <w:t>Experience in designing data models in Cassandra and working with Cassandra Query Language.</w:t>
      </w:r>
    </w:p>
    <w:p w14:paraId="0E87908E" w14:textId="77777777" w:rsidR="007C595C" w:rsidRPr="007C595C" w:rsidRDefault="007C595C" w:rsidP="007C595C">
      <w:pPr>
        <w:numPr>
          <w:ilvl w:val="0"/>
          <w:numId w:val="6"/>
        </w:numPr>
        <w:jc w:val="both"/>
        <w:rPr>
          <w:sz w:val="20"/>
          <w:szCs w:val="20"/>
        </w:rPr>
      </w:pPr>
      <w:r w:rsidRPr="007C595C">
        <w:rPr>
          <w:sz w:val="20"/>
          <w:szCs w:val="20"/>
        </w:rPr>
        <w:t>Built and deployed Docker containers to break up monolithic app into microservices, improving developer workflow, increasing scalability, and optimizing speed</w:t>
      </w:r>
    </w:p>
    <w:p w14:paraId="0C68AF58" w14:textId="5907965E" w:rsidR="007C595C" w:rsidRDefault="007C595C">
      <w:pPr>
        <w:numPr>
          <w:ilvl w:val="0"/>
          <w:numId w:val="6"/>
        </w:numPr>
        <w:jc w:val="both"/>
        <w:rPr>
          <w:sz w:val="20"/>
          <w:szCs w:val="20"/>
        </w:rPr>
      </w:pPr>
      <w:r w:rsidRPr="007C595C">
        <w:rPr>
          <w:sz w:val="20"/>
          <w:szCs w:val="20"/>
        </w:rPr>
        <w:t>Automated deployments of full application stack using AWS/Docker/Terraform.</w:t>
      </w:r>
    </w:p>
    <w:p w14:paraId="0000006A" w14:textId="77777777" w:rsidR="00C741FF" w:rsidRPr="007C595C" w:rsidRDefault="002121DF">
      <w:pPr>
        <w:numPr>
          <w:ilvl w:val="0"/>
          <w:numId w:val="6"/>
        </w:numPr>
        <w:jc w:val="both"/>
        <w:rPr>
          <w:sz w:val="20"/>
          <w:szCs w:val="20"/>
        </w:rPr>
      </w:pPr>
      <w:r>
        <w:rPr>
          <w:sz w:val="20"/>
          <w:szCs w:val="20"/>
        </w:rPr>
        <w:t>Follow development standards and preferred authentication and authorization</w:t>
      </w:r>
    </w:p>
    <w:p w14:paraId="0000006B" w14:textId="77777777" w:rsidR="00C741FF" w:rsidRPr="007C595C" w:rsidRDefault="002121DF">
      <w:pPr>
        <w:numPr>
          <w:ilvl w:val="0"/>
          <w:numId w:val="6"/>
        </w:numPr>
        <w:jc w:val="both"/>
        <w:rPr>
          <w:sz w:val="20"/>
          <w:szCs w:val="20"/>
        </w:rPr>
      </w:pPr>
      <w:r>
        <w:rPr>
          <w:sz w:val="20"/>
          <w:szCs w:val="20"/>
        </w:rPr>
        <w:t>Strive to combine current information collection processes and eliminate overlapping efforts</w:t>
      </w:r>
    </w:p>
    <w:p w14:paraId="0000006C" w14:textId="77777777" w:rsidR="00C741FF" w:rsidRDefault="00C741FF">
      <w:pPr>
        <w:ind w:left="720"/>
        <w:jc w:val="both"/>
        <w:rPr>
          <w:sz w:val="20"/>
          <w:szCs w:val="20"/>
        </w:rPr>
      </w:pPr>
    </w:p>
    <w:p w14:paraId="0000006D" w14:textId="77777777" w:rsidR="00C741FF" w:rsidRDefault="00C741FF">
      <w:pPr>
        <w:rPr>
          <w:sz w:val="20"/>
          <w:szCs w:val="20"/>
        </w:rPr>
      </w:pPr>
    </w:p>
    <w:p w14:paraId="0000006E" w14:textId="77777777" w:rsidR="00C741FF" w:rsidRDefault="00C741FF">
      <w:pPr>
        <w:rPr>
          <w:sz w:val="20"/>
          <w:szCs w:val="20"/>
        </w:rPr>
      </w:pPr>
    </w:p>
    <w:p w14:paraId="0000006F" w14:textId="367C2C52" w:rsidR="00C741FF" w:rsidRDefault="002121DF">
      <w:pPr>
        <w:rPr>
          <w:sz w:val="20"/>
          <w:szCs w:val="20"/>
          <w:u w:val="single"/>
        </w:rPr>
      </w:pPr>
      <w:r>
        <w:rPr>
          <w:b/>
          <w:sz w:val="20"/>
          <w:szCs w:val="20"/>
        </w:rPr>
        <w:t>Environment:</w:t>
      </w:r>
      <w:r>
        <w:rPr>
          <w:sz w:val="20"/>
          <w:szCs w:val="20"/>
        </w:rPr>
        <w:t xml:space="preserve"> JAVA</w:t>
      </w:r>
      <w:r w:rsidR="00C25912">
        <w:rPr>
          <w:sz w:val="20"/>
          <w:szCs w:val="20"/>
        </w:rPr>
        <w:t xml:space="preserve"> </w:t>
      </w:r>
      <w:proofErr w:type="gramStart"/>
      <w:r w:rsidR="00C25912">
        <w:rPr>
          <w:sz w:val="20"/>
          <w:szCs w:val="20"/>
        </w:rPr>
        <w:t xml:space="preserve">1.8 </w:t>
      </w:r>
      <w:r>
        <w:rPr>
          <w:sz w:val="20"/>
          <w:szCs w:val="20"/>
        </w:rPr>
        <w:t>,AWS</w:t>
      </w:r>
      <w:proofErr w:type="gramEnd"/>
      <w:r>
        <w:rPr>
          <w:sz w:val="20"/>
          <w:szCs w:val="20"/>
        </w:rPr>
        <w:t xml:space="preserve">, </w:t>
      </w:r>
      <w:proofErr w:type="spellStart"/>
      <w:r>
        <w:rPr>
          <w:sz w:val="20"/>
          <w:szCs w:val="20"/>
        </w:rPr>
        <w:t>Spring,AJAX</w:t>
      </w:r>
      <w:proofErr w:type="spellEnd"/>
      <w:r>
        <w:rPr>
          <w:sz w:val="20"/>
          <w:szCs w:val="20"/>
        </w:rPr>
        <w:t>, Docker ,</w:t>
      </w:r>
      <w:proofErr w:type="spellStart"/>
      <w:r>
        <w:rPr>
          <w:sz w:val="20"/>
          <w:szCs w:val="20"/>
        </w:rPr>
        <w:t>Intellij</w:t>
      </w:r>
      <w:proofErr w:type="spellEnd"/>
      <w:r>
        <w:rPr>
          <w:sz w:val="20"/>
          <w:szCs w:val="20"/>
        </w:rPr>
        <w:t xml:space="preserve"> ,SVN , Junit ,MVC, Log4j, BIRT, </w:t>
      </w:r>
      <w:proofErr w:type="spellStart"/>
      <w:r>
        <w:rPr>
          <w:sz w:val="20"/>
          <w:szCs w:val="20"/>
        </w:rPr>
        <w:t>JS,Spring</w:t>
      </w:r>
      <w:proofErr w:type="spellEnd"/>
      <w:r>
        <w:rPr>
          <w:sz w:val="20"/>
          <w:szCs w:val="20"/>
        </w:rPr>
        <w:t xml:space="preserve"> Boot. </w:t>
      </w:r>
      <w:proofErr w:type="spellStart"/>
      <w:r>
        <w:rPr>
          <w:sz w:val="20"/>
          <w:szCs w:val="20"/>
        </w:rPr>
        <w:t>Gradle,Postman.MySql</w:t>
      </w:r>
      <w:r w:rsidR="006A5F60">
        <w:rPr>
          <w:sz w:val="20"/>
          <w:szCs w:val="20"/>
        </w:rPr>
        <w:t>,ADF</w:t>
      </w:r>
      <w:proofErr w:type="spellEnd"/>
      <w:r w:rsidR="006A5F60">
        <w:rPr>
          <w:sz w:val="20"/>
          <w:szCs w:val="20"/>
        </w:rPr>
        <w:t>.</w:t>
      </w:r>
    </w:p>
    <w:p w14:paraId="00000070" w14:textId="77777777" w:rsidR="00C741FF" w:rsidRDefault="00C741FF">
      <w:pPr>
        <w:rPr>
          <w:sz w:val="20"/>
          <w:szCs w:val="20"/>
          <w:u w:val="single"/>
        </w:rPr>
      </w:pPr>
    </w:p>
    <w:p w14:paraId="00000071" w14:textId="77777777" w:rsidR="00C741FF" w:rsidRDefault="00C741FF">
      <w:pPr>
        <w:rPr>
          <w:sz w:val="20"/>
          <w:szCs w:val="20"/>
          <w:u w:val="single"/>
        </w:rPr>
      </w:pPr>
    </w:p>
    <w:p w14:paraId="00000072" w14:textId="77777777" w:rsidR="00C741FF" w:rsidRDefault="00C741FF">
      <w:pPr>
        <w:rPr>
          <w:sz w:val="20"/>
          <w:szCs w:val="20"/>
          <w:u w:val="single"/>
        </w:rPr>
      </w:pPr>
    </w:p>
    <w:p w14:paraId="00000073" w14:textId="77777777" w:rsidR="00C741FF" w:rsidRDefault="00C741FF">
      <w:pPr>
        <w:rPr>
          <w:sz w:val="20"/>
          <w:szCs w:val="20"/>
          <w:u w:val="single"/>
        </w:rPr>
      </w:pPr>
    </w:p>
    <w:p w14:paraId="00000074" w14:textId="77777777" w:rsidR="00C741FF" w:rsidRDefault="00C741FF">
      <w:pPr>
        <w:rPr>
          <w:sz w:val="20"/>
          <w:szCs w:val="20"/>
          <w:u w:val="single"/>
        </w:rPr>
      </w:pPr>
    </w:p>
    <w:p w14:paraId="00000075" w14:textId="5D06AE0C" w:rsidR="00C741FF" w:rsidRDefault="002121DF">
      <w:pPr>
        <w:rPr>
          <w:sz w:val="20"/>
          <w:szCs w:val="20"/>
        </w:rPr>
      </w:pPr>
      <w:r>
        <w:rPr>
          <w:b/>
          <w:sz w:val="20"/>
          <w:szCs w:val="20"/>
        </w:rPr>
        <w:t xml:space="preserve">NOAA, </w:t>
      </w:r>
      <w:proofErr w:type="spellStart"/>
      <w:proofErr w:type="gramStart"/>
      <w:r>
        <w:rPr>
          <w:b/>
          <w:sz w:val="20"/>
          <w:szCs w:val="20"/>
        </w:rPr>
        <w:t>Houston,TX</w:t>
      </w:r>
      <w:proofErr w:type="spellEnd"/>
      <w:proofErr w:type="gramEnd"/>
      <w:r>
        <w:rPr>
          <w:b/>
          <w:sz w:val="20"/>
          <w:szCs w:val="20"/>
        </w:rPr>
        <w:tab/>
      </w:r>
      <w:r>
        <w:rPr>
          <w:b/>
          <w:sz w:val="20"/>
          <w:szCs w:val="20"/>
        </w:rPr>
        <w:tab/>
      </w:r>
      <w:r>
        <w:rPr>
          <w:b/>
          <w:sz w:val="20"/>
          <w:szCs w:val="20"/>
        </w:rPr>
        <w:tab/>
      </w:r>
      <w:r>
        <w:rPr>
          <w:rFonts w:ascii="Calibri" w:eastAsia="Calibri" w:hAnsi="Calibri" w:cs="Calibri"/>
          <w:sz w:val="20"/>
          <w:szCs w:val="20"/>
        </w:rPr>
        <w:tab/>
      </w:r>
      <w:r>
        <w:rPr>
          <w:b/>
          <w:sz w:val="20"/>
          <w:szCs w:val="20"/>
        </w:rPr>
        <w:t xml:space="preserve">                                                    Jan 1</w:t>
      </w:r>
      <w:r w:rsidR="006576C0">
        <w:rPr>
          <w:b/>
          <w:sz w:val="20"/>
          <w:szCs w:val="20"/>
        </w:rPr>
        <w:t>8</w:t>
      </w:r>
      <w:r>
        <w:rPr>
          <w:b/>
          <w:sz w:val="20"/>
          <w:szCs w:val="20"/>
        </w:rPr>
        <w:t xml:space="preserve"> – Dec 18</w:t>
      </w:r>
    </w:p>
    <w:p w14:paraId="00000076" w14:textId="77777777" w:rsidR="00C741FF" w:rsidRDefault="002121DF">
      <w:pPr>
        <w:rPr>
          <w:sz w:val="20"/>
          <w:szCs w:val="20"/>
          <w:u w:val="single"/>
        </w:rPr>
      </w:pPr>
      <w:r>
        <w:rPr>
          <w:b/>
          <w:sz w:val="20"/>
          <w:szCs w:val="20"/>
        </w:rPr>
        <w:t>Lead. Java/J2EE Architect</w:t>
      </w:r>
    </w:p>
    <w:p w14:paraId="00000077" w14:textId="77777777" w:rsidR="00C741FF" w:rsidRDefault="00C741FF">
      <w:pPr>
        <w:rPr>
          <w:sz w:val="20"/>
          <w:szCs w:val="20"/>
          <w:u w:val="single"/>
        </w:rPr>
      </w:pPr>
    </w:p>
    <w:p w14:paraId="00000078" w14:textId="77777777" w:rsidR="00C741FF" w:rsidRDefault="002121DF">
      <w:pPr>
        <w:rPr>
          <w:sz w:val="20"/>
          <w:szCs w:val="20"/>
        </w:rPr>
      </w:pPr>
      <w:r>
        <w:rPr>
          <w:b/>
          <w:sz w:val="20"/>
          <w:szCs w:val="20"/>
        </w:rPr>
        <w:t>Description:</w:t>
      </w:r>
      <w:r>
        <w:rPr>
          <w:b/>
          <w:i/>
          <w:sz w:val="20"/>
          <w:szCs w:val="20"/>
        </w:rPr>
        <w:t xml:space="preserve"> </w:t>
      </w:r>
      <w:r>
        <w:rPr>
          <w:sz w:val="20"/>
          <w:szCs w:val="20"/>
        </w:rPr>
        <w:t xml:space="preserve">The National Oceanic and Atmospheric Administration is an American scientific agency </w:t>
      </w:r>
      <w:r>
        <w:rPr>
          <w:sz w:val="20"/>
          <w:szCs w:val="20"/>
        </w:rPr>
        <w:lastRenderedPageBreak/>
        <w:t>within the United States Department of Commerce that focuses on the conditions of the oceans and the atmosphere.</w:t>
      </w:r>
    </w:p>
    <w:p w14:paraId="00000079" w14:textId="77777777" w:rsidR="00C741FF" w:rsidRDefault="00C741FF">
      <w:pPr>
        <w:rPr>
          <w:sz w:val="20"/>
          <w:szCs w:val="20"/>
        </w:rPr>
      </w:pPr>
    </w:p>
    <w:p w14:paraId="0000007A" w14:textId="77777777" w:rsidR="00C741FF" w:rsidRDefault="002121DF">
      <w:pPr>
        <w:numPr>
          <w:ilvl w:val="0"/>
          <w:numId w:val="6"/>
        </w:numPr>
        <w:jc w:val="both"/>
      </w:pPr>
      <w:r>
        <w:rPr>
          <w:sz w:val="20"/>
          <w:szCs w:val="20"/>
        </w:rPr>
        <w:t>Involved in a web agent application was built using Agile development practices.</w:t>
      </w:r>
    </w:p>
    <w:p w14:paraId="0000007B" w14:textId="77777777" w:rsidR="00C741FF" w:rsidRDefault="002121DF">
      <w:pPr>
        <w:numPr>
          <w:ilvl w:val="0"/>
          <w:numId w:val="6"/>
        </w:numPr>
        <w:jc w:val="both"/>
      </w:pPr>
      <w:r>
        <w:rPr>
          <w:sz w:val="20"/>
          <w:szCs w:val="20"/>
        </w:rPr>
        <w:t>Involved in Analysis, Design, Development, Integration and Testing of application modules.</w:t>
      </w:r>
    </w:p>
    <w:p w14:paraId="0000007C" w14:textId="77777777" w:rsidR="00C741FF" w:rsidRDefault="002121DF">
      <w:pPr>
        <w:numPr>
          <w:ilvl w:val="0"/>
          <w:numId w:val="6"/>
        </w:numPr>
        <w:jc w:val="both"/>
      </w:pPr>
      <w:r>
        <w:rPr>
          <w:sz w:val="20"/>
          <w:szCs w:val="20"/>
        </w:rPr>
        <w:t>Responsible to develop Rest API to interact with other interfaces.</w:t>
      </w:r>
    </w:p>
    <w:p w14:paraId="0000007D" w14:textId="77777777" w:rsidR="00C741FF" w:rsidRDefault="002121DF">
      <w:pPr>
        <w:numPr>
          <w:ilvl w:val="0"/>
          <w:numId w:val="6"/>
        </w:numPr>
        <w:jc w:val="both"/>
      </w:pPr>
      <w:r>
        <w:rPr>
          <w:sz w:val="20"/>
          <w:szCs w:val="20"/>
        </w:rPr>
        <w:t xml:space="preserve">Implementing MVC Architecture using Spring Framework, customized user interfaces. Used Core Java, and Spring </w:t>
      </w:r>
      <w:proofErr w:type="gramStart"/>
      <w:r>
        <w:rPr>
          <w:sz w:val="20"/>
          <w:szCs w:val="20"/>
        </w:rPr>
        <w:t>Aspect  Oriented</w:t>
      </w:r>
      <w:proofErr w:type="gramEnd"/>
      <w:r>
        <w:rPr>
          <w:sz w:val="20"/>
          <w:szCs w:val="20"/>
        </w:rPr>
        <w:t xml:space="preserve"> programming concepts for logging, security, error handling mechanism</w:t>
      </w:r>
    </w:p>
    <w:p w14:paraId="0000007E" w14:textId="77777777" w:rsidR="00C741FF" w:rsidRDefault="002121DF">
      <w:pPr>
        <w:numPr>
          <w:ilvl w:val="0"/>
          <w:numId w:val="6"/>
        </w:numPr>
        <w:jc w:val="both"/>
      </w:pPr>
      <w:r>
        <w:rPr>
          <w:sz w:val="20"/>
          <w:szCs w:val="20"/>
        </w:rPr>
        <w:t xml:space="preserve">Developed RDS client code, on the top of </w:t>
      </w:r>
      <w:proofErr w:type="gramStart"/>
      <w:r>
        <w:rPr>
          <w:sz w:val="20"/>
          <w:szCs w:val="20"/>
        </w:rPr>
        <w:t>spring based</w:t>
      </w:r>
      <w:proofErr w:type="gramEnd"/>
      <w:r>
        <w:rPr>
          <w:sz w:val="20"/>
          <w:szCs w:val="20"/>
        </w:rPr>
        <w:t xml:space="preserve"> SOAP web service, to insert, search and retrieve, update and delete the revenue documents from Documentum.</w:t>
      </w:r>
    </w:p>
    <w:p w14:paraId="0000007F" w14:textId="77777777" w:rsidR="00C741FF" w:rsidRDefault="002121DF">
      <w:pPr>
        <w:numPr>
          <w:ilvl w:val="0"/>
          <w:numId w:val="6"/>
        </w:numPr>
        <w:jc w:val="both"/>
      </w:pPr>
      <w:r>
        <w:rPr>
          <w:sz w:val="20"/>
          <w:szCs w:val="20"/>
        </w:rPr>
        <w:t>Adept with time series data, geospatial data, Internet of Things (IoT) and REST/hypermedia APIs.</w:t>
      </w:r>
    </w:p>
    <w:p w14:paraId="00000080" w14:textId="77777777" w:rsidR="00C741FF" w:rsidRDefault="002121DF">
      <w:pPr>
        <w:numPr>
          <w:ilvl w:val="0"/>
          <w:numId w:val="6"/>
        </w:numPr>
        <w:jc w:val="both"/>
      </w:pPr>
      <w:r>
        <w:rPr>
          <w:sz w:val="20"/>
          <w:szCs w:val="20"/>
        </w:rPr>
        <w:t>Apply Springs IOC Container to facilitate Dependency Injection.</w:t>
      </w:r>
    </w:p>
    <w:p w14:paraId="00000081" w14:textId="77777777" w:rsidR="00C741FF" w:rsidRDefault="002121DF">
      <w:pPr>
        <w:numPr>
          <w:ilvl w:val="0"/>
          <w:numId w:val="6"/>
        </w:numPr>
        <w:jc w:val="both"/>
      </w:pPr>
      <w:r>
        <w:rPr>
          <w:sz w:val="20"/>
          <w:szCs w:val="20"/>
        </w:rPr>
        <w:t xml:space="preserve">Used Spring Hibernate template to implement Hibernate </w:t>
      </w:r>
      <w:proofErr w:type="spellStart"/>
      <w:r>
        <w:rPr>
          <w:sz w:val="20"/>
          <w:szCs w:val="20"/>
        </w:rPr>
        <w:t>api</w:t>
      </w:r>
      <w:proofErr w:type="spellEnd"/>
      <w:r>
        <w:rPr>
          <w:sz w:val="20"/>
          <w:szCs w:val="20"/>
        </w:rPr>
        <w:t xml:space="preserve"> to interact with database.</w:t>
      </w:r>
    </w:p>
    <w:p w14:paraId="00000082" w14:textId="77777777" w:rsidR="00C741FF" w:rsidRDefault="002121DF">
      <w:pPr>
        <w:numPr>
          <w:ilvl w:val="0"/>
          <w:numId w:val="6"/>
        </w:numPr>
        <w:jc w:val="both"/>
      </w:pPr>
      <w:r>
        <w:rPr>
          <w:sz w:val="20"/>
          <w:szCs w:val="20"/>
        </w:rPr>
        <w:t xml:space="preserve">Used Spring transaction annotations to make application thread </w:t>
      </w:r>
      <w:proofErr w:type="gramStart"/>
      <w:r>
        <w:rPr>
          <w:sz w:val="20"/>
          <w:szCs w:val="20"/>
        </w:rPr>
        <w:t>safe..</w:t>
      </w:r>
      <w:proofErr w:type="gramEnd"/>
      <w:r>
        <w:rPr>
          <w:sz w:val="20"/>
          <w:szCs w:val="20"/>
        </w:rPr>
        <w:t xml:space="preserve"> </w:t>
      </w:r>
    </w:p>
    <w:p w14:paraId="00000083" w14:textId="77777777" w:rsidR="00C741FF" w:rsidRDefault="002121DF">
      <w:pPr>
        <w:numPr>
          <w:ilvl w:val="0"/>
          <w:numId w:val="6"/>
        </w:numPr>
        <w:jc w:val="both"/>
      </w:pPr>
      <w:r>
        <w:rPr>
          <w:sz w:val="20"/>
          <w:szCs w:val="20"/>
        </w:rPr>
        <w:t xml:space="preserve">Created a batched job which retrieves the records from the database and sends the data to the letter generating web service. </w:t>
      </w:r>
    </w:p>
    <w:p w14:paraId="00000084" w14:textId="77777777" w:rsidR="00C741FF" w:rsidRDefault="002121DF">
      <w:pPr>
        <w:numPr>
          <w:ilvl w:val="0"/>
          <w:numId w:val="6"/>
        </w:numPr>
        <w:jc w:val="both"/>
      </w:pPr>
      <w:r>
        <w:rPr>
          <w:sz w:val="20"/>
          <w:szCs w:val="20"/>
        </w:rPr>
        <w:t>Developed Restful web services and deployed in server.</w:t>
      </w:r>
    </w:p>
    <w:p w14:paraId="00000085" w14:textId="77777777" w:rsidR="00C741FF" w:rsidRDefault="002121DF">
      <w:pPr>
        <w:numPr>
          <w:ilvl w:val="0"/>
          <w:numId w:val="6"/>
        </w:numPr>
        <w:jc w:val="both"/>
      </w:pPr>
      <w:r>
        <w:rPr>
          <w:sz w:val="20"/>
          <w:szCs w:val="20"/>
        </w:rPr>
        <w:t>Hands-on experience in creating Angular modules, controllers, directives, and filters to deploy the entire business logic.</w:t>
      </w:r>
    </w:p>
    <w:p w14:paraId="00000086" w14:textId="77777777" w:rsidR="00C741FF" w:rsidRDefault="002121DF">
      <w:pPr>
        <w:numPr>
          <w:ilvl w:val="0"/>
          <w:numId w:val="6"/>
        </w:numPr>
        <w:jc w:val="both"/>
      </w:pPr>
      <w:r>
        <w:rPr>
          <w:sz w:val="20"/>
          <w:szCs w:val="20"/>
        </w:rPr>
        <w:t>Responsible for developing UI pages using AngularJS, HTML5, CSS3, JavaScript, jQuery, AJAX and JSON.</w:t>
      </w:r>
    </w:p>
    <w:p w14:paraId="00000087" w14:textId="77777777" w:rsidR="00C741FF" w:rsidRDefault="002121DF">
      <w:pPr>
        <w:numPr>
          <w:ilvl w:val="0"/>
          <w:numId w:val="6"/>
        </w:numPr>
        <w:jc w:val="both"/>
      </w:pPr>
      <w:r>
        <w:rPr>
          <w:sz w:val="20"/>
          <w:szCs w:val="20"/>
        </w:rPr>
        <w:t>Created POC of Authentication and Authorization with Oauth2 Spring Boot microservice. Utilized JWT as tokenization scheme for Oauth2.</w:t>
      </w:r>
    </w:p>
    <w:p w14:paraId="00000088" w14:textId="77777777" w:rsidR="00C741FF" w:rsidRDefault="002121DF">
      <w:pPr>
        <w:numPr>
          <w:ilvl w:val="0"/>
          <w:numId w:val="6"/>
        </w:numPr>
        <w:jc w:val="both"/>
      </w:pPr>
      <w:r>
        <w:rPr>
          <w:sz w:val="20"/>
          <w:szCs w:val="20"/>
        </w:rPr>
        <w:t>Created Maven builds to build and deploy Spring Boot microservices to internal enterprise Docker registry.</w:t>
      </w:r>
    </w:p>
    <w:p w14:paraId="00000089" w14:textId="77777777" w:rsidR="00C741FF" w:rsidRDefault="002121DF">
      <w:pPr>
        <w:numPr>
          <w:ilvl w:val="0"/>
          <w:numId w:val="6"/>
        </w:numPr>
        <w:jc w:val="both"/>
      </w:pPr>
      <w:r>
        <w:rPr>
          <w:sz w:val="20"/>
          <w:szCs w:val="20"/>
        </w:rPr>
        <w:t>Experience in integrating databases like MongoDB, MySQL with webpages like HTML, PHP and CSS to update, insert, delete and retrieve data with simple ad-hoc queries.</w:t>
      </w:r>
    </w:p>
    <w:p w14:paraId="0000008A" w14:textId="77777777" w:rsidR="00C741FF" w:rsidRDefault="002121DF">
      <w:pPr>
        <w:numPr>
          <w:ilvl w:val="0"/>
          <w:numId w:val="6"/>
        </w:numPr>
        <w:jc w:val="both"/>
      </w:pPr>
      <w:r>
        <w:rPr>
          <w:sz w:val="20"/>
          <w:szCs w:val="20"/>
        </w:rPr>
        <w:t>Migrate all Angular 1.5 components to Angular JS 2.0 API over time</w:t>
      </w:r>
    </w:p>
    <w:p w14:paraId="0000008B" w14:textId="77777777" w:rsidR="00C741FF" w:rsidRDefault="002121DF">
      <w:pPr>
        <w:numPr>
          <w:ilvl w:val="0"/>
          <w:numId w:val="6"/>
        </w:numPr>
        <w:jc w:val="both"/>
      </w:pPr>
      <w:r>
        <w:rPr>
          <w:sz w:val="20"/>
          <w:szCs w:val="20"/>
        </w:rPr>
        <w:t xml:space="preserve"> Used Angular.JS MVC Framework in the development of the web application to bind the data/model that was</w:t>
      </w:r>
    </w:p>
    <w:p w14:paraId="0000008C" w14:textId="77777777" w:rsidR="00C741FF" w:rsidRDefault="002121DF">
      <w:pPr>
        <w:numPr>
          <w:ilvl w:val="0"/>
          <w:numId w:val="6"/>
        </w:numPr>
        <w:jc w:val="both"/>
      </w:pPr>
      <w:r>
        <w:rPr>
          <w:sz w:val="20"/>
          <w:szCs w:val="20"/>
        </w:rPr>
        <w:t>retrieved from a database through services provided in a controller to the view using scope.</w:t>
      </w:r>
    </w:p>
    <w:p w14:paraId="0000008D" w14:textId="77777777" w:rsidR="00C741FF" w:rsidRDefault="002121DF">
      <w:pPr>
        <w:numPr>
          <w:ilvl w:val="0"/>
          <w:numId w:val="6"/>
        </w:numPr>
        <w:jc w:val="both"/>
      </w:pPr>
      <w:r>
        <w:rPr>
          <w:sz w:val="20"/>
          <w:szCs w:val="20"/>
        </w:rPr>
        <w:t>Developed multiple POCs to create a user interface in Angular JS.</w:t>
      </w:r>
    </w:p>
    <w:p w14:paraId="0000008E" w14:textId="77777777" w:rsidR="00C741FF" w:rsidRDefault="002121DF">
      <w:pPr>
        <w:numPr>
          <w:ilvl w:val="0"/>
          <w:numId w:val="6"/>
        </w:numPr>
        <w:jc w:val="both"/>
      </w:pPr>
      <w:r>
        <w:rPr>
          <w:sz w:val="20"/>
          <w:szCs w:val="20"/>
        </w:rPr>
        <w:t>Used AngularJS as framework to create a Single Page Application (SPA) which can bind data to specific</w:t>
      </w:r>
    </w:p>
    <w:p w14:paraId="0000008F" w14:textId="77777777" w:rsidR="00C741FF" w:rsidRDefault="002121DF">
      <w:pPr>
        <w:numPr>
          <w:ilvl w:val="0"/>
          <w:numId w:val="6"/>
        </w:numPr>
        <w:jc w:val="both"/>
      </w:pPr>
      <w:r>
        <w:rPr>
          <w:sz w:val="20"/>
          <w:szCs w:val="20"/>
        </w:rPr>
        <w:t>views and synchronize data with server using SASS, LESS, Bootstrap, AngularJS.</w:t>
      </w:r>
    </w:p>
    <w:p w14:paraId="00000090" w14:textId="77777777" w:rsidR="00C741FF" w:rsidRDefault="00C741FF">
      <w:pPr>
        <w:rPr>
          <w:sz w:val="20"/>
          <w:szCs w:val="20"/>
        </w:rPr>
      </w:pPr>
    </w:p>
    <w:p w14:paraId="00000091" w14:textId="77777777" w:rsidR="00C741FF" w:rsidRDefault="002121DF">
      <w:pPr>
        <w:rPr>
          <w:sz w:val="20"/>
          <w:szCs w:val="20"/>
          <w:u w:val="single"/>
        </w:rPr>
      </w:pPr>
      <w:r>
        <w:rPr>
          <w:b/>
          <w:sz w:val="20"/>
          <w:szCs w:val="20"/>
        </w:rPr>
        <w:t>Environment:</w:t>
      </w:r>
      <w:r>
        <w:rPr>
          <w:sz w:val="20"/>
          <w:szCs w:val="20"/>
        </w:rPr>
        <w:t xml:space="preserve"> </w:t>
      </w:r>
      <w:proofErr w:type="gramStart"/>
      <w:r>
        <w:rPr>
          <w:sz w:val="20"/>
          <w:szCs w:val="20"/>
        </w:rPr>
        <w:t>JAVA,  JSP</w:t>
      </w:r>
      <w:proofErr w:type="gramEnd"/>
      <w:r>
        <w:rPr>
          <w:sz w:val="20"/>
          <w:szCs w:val="20"/>
        </w:rPr>
        <w:t xml:space="preserve">, </w:t>
      </w:r>
      <w:proofErr w:type="spellStart"/>
      <w:r>
        <w:rPr>
          <w:sz w:val="20"/>
          <w:szCs w:val="20"/>
        </w:rPr>
        <w:t>Spring,AJAX</w:t>
      </w:r>
      <w:proofErr w:type="spellEnd"/>
      <w:r>
        <w:rPr>
          <w:sz w:val="20"/>
          <w:szCs w:val="20"/>
        </w:rPr>
        <w:t>, Tomcat ,Struts,,</w:t>
      </w:r>
      <w:proofErr w:type="spellStart"/>
      <w:r>
        <w:rPr>
          <w:sz w:val="20"/>
          <w:szCs w:val="20"/>
        </w:rPr>
        <w:t>SVN,Eclipse</w:t>
      </w:r>
      <w:proofErr w:type="spellEnd"/>
      <w:r>
        <w:rPr>
          <w:sz w:val="20"/>
          <w:szCs w:val="20"/>
        </w:rPr>
        <w:t xml:space="preserve">, JUnit, Oracle, Maven ,MVC, ANT, Log4j, </w:t>
      </w:r>
      <w:proofErr w:type="spellStart"/>
      <w:r>
        <w:rPr>
          <w:sz w:val="20"/>
          <w:szCs w:val="20"/>
        </w:rPr>
        <w:t>BIRT,Angular</w:t>
      </w:r>
      <w:proofErr w:type="spellEnd"/>
      <w:r>
        <w:rPr>
          <w:sz w:val="20"/>
          <w:szCs w:val="20"/>
        </w:rPr>
        <w:t xml:space="preserve"> </w:t>
      </w:r>
      <w:proofErr w:type="spellStart"/>
      <w:r>
        <w:rPr>
          <w:sz w:val="20"/>
          <w:szCs w:val="20"/>
        </w:rPr>
        <w:t>JS,Spring</w:t>
      </w:r>
      <w:proofErr w:type="spellEnd"/>
      <w:r>
        <w:rPr>
          <w:sz w:val="20"/>
          <w:szCs w:val="20"/>
        </w:rPr>
        <w:t xml:space="preserve"> Boot.</w:t>
      </w:r>
    </w:p>
    <w:p w14:paraId="00000092" w14:textId="77777777" w:rsidR="00C741FF" w:rsidRDefault="00C741FF">
      <w:pPr>
        <w:rPr>
          <w:sz w:val="20"/>
          <w:szCs w:val="20"/>
        </w:rPr>
      </w:pPr>
    </w:p>
    <w:p w14:paraId="00000093" w14:textId="77777777" w:rsidR="00C741FF" w:rsidRDefault="00C741FF">
      <w:pPr>
        <w:rPr>
          <w:sz w:val="20"/>
          <w:szCs w:val="20"/>
          <w:u w:val="single"/>
        </w:rPr>
      </w:pPr>
    </w:p>
    <w:p w14:paraId="00000094" w14:textId="77777777" w:rsidR="00C741FF" w:rsidRDefault="00C741FF">
      <w:pPr>
        <w:rPr>
          <w:sz w:val="20"/>
          <w:szCs w:val="20"/>
          <w:u w:val="single"/>
        </w:rPr>
      </w:pPr>
    </w:p>
    <w:p w14:paraId="00000095" w14:textId="77777777" w:rsidR="00C741FF" w:rsidRDefault="00C741FF">
      <w:pPr>
        <w:rPr>
          <w:sz w:val="20"/>
          <w:szCs w:val="20"/>
          <w:u w:val="single"/>
        </w:rPr>
      </w:pPr>
    </w:p>
    <w:p w14:paraId="00000096" w14:textId="77777777" w:rsidR="00C741FF" w:rsidRDefault="002121DF">
      <w:pPr>
        <w:rPr>
          <w:sz w:val="20"/>
          <w:szCs w:val="20"/>
        </w:rPr>
      </w:pPr>
      <w:r>
        <w:rPr>
          <w:b/>
          <w:sz w:val="20"/>
          <w:szCs w:val="20"/>
        </w:rPr>
        <w:t xml:space="preserve">Texas DMV / </w:t>
      </w:r>
      <w:proofErr w:type="spellStart"/>
      <w:proofErr w:type="gramStart"/>
      <w:r>
        <w:rPr>
          <w:b/>
          <w:sz w:val="20"/>
          <w:szCs w:val="20"/>
        </w:rPr>
        <w:t>Austin,Texas</w:t>
      </w:r>
      <w:proofErr w:type="spellEnd"/>
      <w:proofErr w:type="gramEnd"/>
      <w:r>
        <w:rPr>
          <w:b/>
          <w:sz w:val="20"/>
          <w:szCs w:val="20"/>
        </w:rPr>
        <w:t xml:space="preserve">, </w:t>
      </w:r>
      <w:proofErr w:type="spellStart"/>
      <w:r>
        <w:rPr>
          <w:b/>
          <w:sz w:val="20"/>
          <w:szCs w:val="20"/>
        </w:rPr>
        <w:t>Usa</w:t>
      </w:r>
      <w:proofErr w:type="spellEnd"/>
      <w:r>
        <w:rPr>
          <w:b/>
          <w:sz w:val="20"/>
          <w:szCs w:val="20"/>
        </w:rPr>
        <w:tab/>
      </w:r>
      <w:r>
        <w:rPr>
          <w:b/>
          <w:sz w:val="20"/>
          <w:szCs w:val="20"/>
        </w:rPr>
        <w:tab/>
        <w:t xml:space="preserve">                                              Apr 2016 – Dec 2017</w:t>
      </w:r>
    </w:p>
    <w:p w14:paraId="00000097" w14:textId="631DC5C6" w:rsidR="00C741FF" w:rsidRDefault="002121DF">
      <w:pPr>
        <w:rPr>
          <w:sz w:val="20"/>
          <w:szCs w:val="20"/>
        </w:rPr>
      </w:pPr>
      <w:r>
        <w:rPr>
          <w:b/>
          <w:sz w:val="20"/>
          <w:szCs w:val="20"/>
        </w:rPr>
        <w:t>Architect /J2EE Developer</w:t>
      </w:r>
    </w:p>
    <w:p w14:paraId="00000098" w14:textId="77777777" w:rsidR="00C741FF" w:rsidRDefault="00C741FF">
      <w:pPr>
        <w:rPr>
          <w:sz w:val="20"/>
          <w:szCs w:val="20"/>
        </w:rPr>
      </w:pPr>
    </w:p>
    <w:p w14:paraId="00000099" w14:textId="77777777" w:rsidR="00C741FF" w:rsidRDefault="002121DF">
      <w:pPr>
        <w:tabs>
          <w:tab w:val="left" w:pos="1440"/>
        </w:tabs>
        <w:jc w:val="both"/>
        <w:rPr>
          <w:sz w:val="20"/>
          <w:szCs w:val="20"/>
        </w:rPr>
      </w:pPr>
      <w:r>
        <w:rPr>
          <w:b/>
          <w:sz w:val="20"/>
          <w:szCs w:val="20"/>
        </w:rPr>
        <w:t>Description</w:t>
      </w:r>
      <w:r>
        <w:rPr>
          <w:rFonts w:ascii="Calibri" w:eastAsia="Calibri" w:hAnsi="Calibri" w:cs="Calibri"/>
          <w:sz w:val="20"/>
          <w:szCs w:val="20"/>
        </w:rPr>
        <w:t xml:space="preserve"> </w:t>
      </w:r>
      <w:proofErr w:type="gramStart"/>
      <w:r>
        <w:rPr>
          <w:sz w:val="20"/>
          <w:szCs w:val="20"/>
        </w:rPr>
        <w:t>The</w:t>
      </w:r>
      <w:proofErr w:type="gramEnd"/>
      <w:r>
        <w:rPr>
          <w:sz w:val="20"/>
          <w:szCs w:val="20"/>
        </w:rPr>
        <w:t xml:space="preserve"> Texas Department of Motor Vehicles (</w:t>
      </w:r>
      <w:proofErr w:type="spellStart"/>
      <w:r>
        <w:rPr>
          <w:sz w:val="20"/>
          <w:szCs w:val="20"/>
        </w:rPr>
        <w:t>TxDMV</w:t>
      </w:r>
      <w:proofErr w:type="spellEnd"/>
      <w:r>
        <w:rPr>
          <w:sz w:val="20"/>
          <w:szCs w:val="20"/>
        </w:rPr>
        <w:t>) is a dynamic state agency dedicated to customer service, consumer protection and the success of motor vehicle-related industries.</w:t>
      </w:r>
    </w:p>
    <w:p w14:paraId="0000009A" w14:textId="77777777" w:rsidR="00C741FF" w:rsidRDefault="002121DF">
      <w:pPr>
        <w:tabs>
          <w:tab w:val="left" w:pos="1440"/>
        </w:tabs>
        <w:jc w:val="both"/>
        <w:rPr>
          <w:rFonts w:ascii="Calibri" w:eastAsia="Calibri" w:hAnsi="Calibri" w:cs="Calibri"/>
          <w:sz w:val="20"/>
          <w:szCs w:val="20"/>
        </w:rPr>
      </w:pPr>
      <w:r>
        <w:rPr>
          <w:sz w:val="20"/>
          <w:szCs w:val="20"/>
        </w:rPr>
        <w:t xml:space="preserve">It is one of only a handful of state agencies that raises revenue for the state. For every $1 the agency spends, it returns more than $10 in state revenue. These funds are primarily used to build and maintain the state’s roads and </w:t>
      </w:r>
      <w:proofErr w:type="spellStart"/>
      <w:proofErr w:type="gramStart"/>
      <w:r>
        <w:rPr>
          <w:sz w:val="20"/>
          <w:szCs w:val="20"/>
        </w:rPr>
        <w:t>bridges.The</w:t>
      </w:r>
      <w:proofErr w:type="spellEnd"/>
      <w:proofErr w:type="gramEnd"/>
      <w:r>
        <w:rPr>
          <w:sz w:val="20"/>
          <w:szCs w:val="20"/>
        </w:rPr>
        <w:t xml:space="preserve"> </w:t>
      </w:r>
      <w:proofErr w:type="spellStart"/>
      <w:r>
        <w:rPr>
          <w:sz w:val="20"/>
          <w:szCs w:val="20"/>
        </w:rPr>
        <w:t>TxDMV</w:t>
      </w:r>
      <w:proofErr w:type="spellEnd"/>
      <w:r>
        <w:rPr>
          <w:sz w:val="20"/>
          <w:szCs w:val="20"/>
        </w:rPr>
        <w:t xml:space="preserve"> is overseen by a nine member, governor-appointed board that is the agency’s policy-making arm. Daily operations are overseen by the agency’s executive </w:t>
      </w:r>
      <w:proofErr w:type="spellStart"/>
      <w:r>
        <w:rPr>
          <w:sz w:val="20"/>
          <w:szCs w:val="20"/>
        </w:rPr>
        <w:t>director.Each</w:t>
      </w:r>
      <w:proofErr w:type="spellEnd"/>
      <w:r>
        <w:rPr>
          <w:sz w:val="20"/>
          <w:szCs w:val="20"/>
        </w:rPr>
        <w:t xml:space="preserve"> year the agency registers almost 24 million vehicles; regulates vehicle dealers; credentials buses and big trucks for intrastate and interstate commerce; issues oversize and overweight permits; and awards grants to law enforcement agencies to reduce vehicle burglaries and </w:t>
      </w:r>
      <w:proofErr w:type="spellStart"/>
      <w:r>
        <w:rPr>
          <w:sz w:val="20"/>
          <w:szCs w:val="20"/>
        </w:rPr>
        <w:t>thefts.Project</w:t>
      </w:r>
      <w:proofErr w:type="spellEnd"/>
      <w:r>
        <w:rPr>
          <w:sz w:val="20"/>
          <w:szCs w:val="20"/>
        </w:rPr>
        <w:t xml:space="preserve"> is having a J2EE Module is like an interface which </w:t>
      </w:r>
      <w:r>
        <w:rPr>
          <w:sz w:val="20"/>
          <w:szCs w:val="20"/>
        </w:rPr>
        <w:lastRenderedPageBreak/>
        <w:t xml:space="preserve">plays the role to interact with other interfaces and database. </w:t>
      </w:r>
    </w:p>
    <w:p w14:paraId="0000009B" w14:textId="77777777" w:rsidR="00C741FF" w:rsidRDefault="00C741FF">
      <w:pPr>
        <w:tabs>
          <w:tab w:val="left" w:pos="1440"/>
        </w:tabs>
        <w:jc w:val="both"/>
        <w:rPr>
          <w:rFonts w:ascii="Calibri" w:eastAsia="Calibri" w:hAnsi="Calibri" w:cs="Calibri"/>
          <w:sz w:val="20"/>
          <w:szCs w:val="20"/>
        </w:rPr>
      </w:pPr>
    </w:p>
    <w:p w14:paraId="0000009C" w14:textId="77777777" w:rsidR="00C741FF" w:rsidRDefault="00C741FF">
      <w:pPr>
        <w:rPr>
          <w:sz w:val="20"/>
          <w:szCs w:val="20"/>
        </w:rPr>
      </w:pPr>
    </w:p>
    <w:p w14:paraId="0000009D" w14:textId="77777777" w:rsidR="00C741FF" w:rsidRDefault="002121DF">
      <w:pPr>
        <w:numPr>
          <w:ilvl w:val="0"/>
          <w:numId w:val="2"/>
        </w:numPr>
        <w:tabs>
          <w:tab w:val="left" w:pos="1440"/>
        </w:tabs>
        <w:jc w:val="both"/>
      </w:pPr>
      <w:r>
        <w:rPr>
          <w:sz w:val="20"/>
          <w:szCs w:val="20"/>
        </w:rPr>
        <w:t>Develop an enhanced version of the OAR/AOML system to support additional FMCs</w:t>
      </w:r>
    </w:p>
    <w:p w14:paraId="0000009E" w14:textId="77777777" w:rsidR="00C741FF" w:rsidRDefault="002121DF">
      <w:pPr>
        <w:numPr>
          <w:ilvl w:val="0"/>
          <w:numId w:val="6"/>
        </w:numPr>
        <w:jc w:val="both"/>
      </w:pPr>
      <w:r>
        <w:rPr>
          <w:sz w:val="20"/>
          <w:szCs w:val="20"/>
        </w:rPr>
        <w:t xml:space="preserve">Implement Jenkins continuous integration server (CI) and integrate it with local Gitlab and remote </w:t>
      </w:r>
      <w:proofErr w:type="spellStart"/>
      <w:r>
        <w:rPr>
          <w:sz w:val="20"/>
          <w:szCs w:val="20"/>
        </w:rPr>
        <w:t>Github</w:t>
      </w:r>
      <w:proofErr w:type="spellEnd"/>
      <w:r>
        <w:rPr>
          <w:sz w:val="20"/>
          <w:szCs w:val="20"/>
        </w:rPr>
        <w:t xml:space="preserve"> repositories</w:t>
      </w:r>
    </w:p>
    <w:p w14:paraId="0000009F" w14:textId="77777777" w:rsidR="00C741FF" w:rsidRDefault="002121DF">
      <w:pPr>
        <w:numPr>
          <w:ilvl w:val="0"/>
          <w:numId w:val="6"/>
        </w:numPr>
        <w:jc w:val="both"/>
      </w:pPr>
      <w:r>
        <w:rPr>
          <w:sz w:val="20"/>
          <w:szCs w:val="20"/>
        </w:rPr>
        <w:t xml:space="preserve">Implement automated testing infrastructure and procedures to include </w:t>
      </w:r>
      <w:proofErr w:type="spellStart"/>
      <w:r>
        <w:rPr>
          <w:sz w:val="20"/>
          <w:szCs w:val="20"/>
        </w:rPr>
        <w:t>Vaadin</w:t>
      </w:r>
      <w:proofErr w:type="spellEnd"/>
      <w:r>
        <w:rPr>
          <w:sz w:val="20"/>
          <w:szCs w:val="20"/>
        </w:rPr>
        <w:t xml:space="preserve"> </w:t>
      </w:r>
      <w:proofErr w:type="spellStart"/>
      <w:r>
        <w:rPr>
          <w:sz w:val="20"/>
          <w:szCs w:val="20"/>
        </w:rPr>
        <w:t>TestBench</w:t>
      </w:r>
      <w:proofErr w:type="spellEnd"/>
    </w:p>
    <w:p w14:paraId="000000A0" w14:textId="77777777" w:rsidR="00C741FF" w:rsidRDefault="002121DF">
      <w:pPr>
        <w:numPr>
          <w:ilvl w:val="0"/>
          <w:numId w:val="6"/>
        </w:numPr>
        <w:jc w:val="both"/>
      </w:pPr>
      <w:r>
        <w:rPr>
          <w:sz w:val="20"/>
          <w:szCs w:val="20"/>
        </w:rPr>
        <w:t>Develop test plans for all phases of testing.</w:t>
      </w:r>
    </w:p>
    <w:p w14:paraId="000000A1" w14:textId="77777777" w:rsidR="00C741FF" w:rsidRDefault="002121DF">
      <w:pPr>
        <w:numPr>
          <w:ilvl w:val="0"/>
          <w:numId w:val="6"/>
        </w:numPr>
        <w:jc w:val="both"/>
      </w:pPr>
      <w:r>
        <w:rPr>
          <w:sz w:val="20"/>
          <w:szCs w:val="20"/>
        </w:rPr>
        <w:t xml:space="preserve">Write specifications based on user requirements. </w:t>
      </w:r>
    </w:p>
    <w:p w14:paraId="000000A2" w14:textId="77777777" w:rsidR="00C741FF" w:rsidRDefault="002121DF">
      <w:pPr>
        <w:numPr>
          <w:ilvl w:val="0"/>
          <w:numId w:val="6"/>
        </w:numPr>
        <w:jc w:val="both"/>
      </w:pPr>
      <w:r>
        <w:rPr>
          <w:sz w:val="20"/>
          <w:szCs w:val="20"/>
        </w:rPr>
        <w:t>Log and document problems and solutions.</w:t>
      </w:r>
    </w:p>
    <w:p w14:paraId="000000A3" w14:textId="77777777" w:rsidR="00C741FF" w:rsidRDefault="002121DF">
      <w:pPr>
        <w:numPr>
          <w:ilvl w:val="0"/>
          <w:numId w:val="6"/>
        </w:numPr>
        <w:jc w:val="both"/>
      </w:pPr>
      <w:r>
        <w:rPr>
          <w:sz w:val="20"/>
          <w:szCs w:val="20"/>
        </w:rPr>
        <w:t>Did performance improvement of existing product.</w:t>
      </w:r>
    </w:p>
    <w:p w14:paraId="000000A4" w14:textId="77777777" w:rsidR="00C741FF" w:rsidRDefault="002121DF">
      <w:pPr>
        <w:numPr>
          <w:ilvl w:val="0"/>
          <w:numId w:val="6"/>
        </w:numPr>
        <w:jc w:val="both"/>
      </w:pPr>
      <w:r>
        <w:rPr>
          <w:sz w:val="20"/>
          <w:szCs w:val="20"/>
        </w:rPr>
        <w:t xml:space="preserve">Develop product that compliant with Mobile devices such as IPADS. </w:t>
      </w:r>
    </w:p>
    <w:p w14:paraId="000000A5" w14:textId="65A261C4" w:rsidR="00C741FF" w:rsidRPr="00421F6C" w:rsidRDefault="002121DF">
      <w:pPr>
        <w:numPr>
          <w:ilvl w:val="0"/>
          <w:numId w:val="6"/>
        </w:numPr>
        <w:jc w:val="both"/>
      </w:pPr>
      <w:r>
        <w:rPr>
          <w:sz w:val="20"/>
          <w:szCs w:val="20"/>
        </w:rPr>
        <w:t>Gain approval of each deliverable in a meeting/walk-through environment. Create design documentation.</w:t>
      </w:r>
    </w:p>
    <w:p w14:paraId="218D978A" w14:textId="1E238224" w:rsidR="00421F6C" w:rsidRPr="00421F6C" w:rsidRDefault="00421F6C" w:rsidP="00421F6C">
      <w:pPr>
        <w:numPr>
          <w:ilvl w:val="0"/>
          <w:numId w:val="6"/>
        </w:numPr>
        <w:jc w:val="both"/>
        <w:rPr>
          <w:sz w:val="20"/>
          <w:szCs w:val="20"/>
        </w:rPr>
      </w:pPr>
      <w:r w:rsidRPr="006A5F60">
        <w:rPr>
          <w:sz w:val="20"/>
          <w:szCs w:val="20"/>
        </w:rPr>
        <w:t>Developed ADF Model components (creation, configuration, and tuning of entity objects, view objects, application modules, bindings and data controls).</w:t>
      </w:r>
    </w:p>
    <w:p w14:paraId="000000A6" w14:textId="77777777" w:rsidR="00C741FF" w:rsidRDefault="002121DF">
      <w:pPr>
        <w:numPr>
          <w:ilvl w:val="0"/>
          <w:numId w:val="6"/>
        </w:numPr>
        <w:jc w:val="both"/>
      </w:pPr>
      <w:r>
        <w:rPr>
          <w:sz w:val="20"/>
          <w:szCs w:val="20"/>
        </w:rPr>
        <w:t xml:space="preserve">Assist in the design and development of online and offline featured </w:t>
      </w:r>
      <w:proofErr w:type="gramStart"/>
      <w:r>
        <w:rPr>
          <w:sz w:val="20"/>
          <w:szCs w:val="20"/>
        </w:rPr>
        <w:t>PWA  product</w:t>
      </w:r>
      <w:proofErr w:type="gramEnd"/>
      <w:r>
        <w:rPr>
          <w:sz w:val="20"/>
          <w:szCs w:val="20"/>
        </w:rPr>
        <w:t>.</w:t>
      </w:r>
    </w:p>
    <w:p w14:paraId="000000A7" w14:textId="77777777" w:rsidR="00C741FF" w:rsidRDefault="002121DF">
      <w:pPr>
        <w:numPr>
          <w:ilvl w:val="0"/>
          <w:numId w:val="6"/>
        </w:numPr>
        <w:jc w:val="both"/>
      </w:pPr>
      <w:r>
        <w:rPr>
          <w:sz w:val="20"/>
          <w:szCs w:val="20"/>
        </w:rPr>
        <w:t xml:space="preserve">Use experience and judgment to plan and accomplish goals. </w:t>
      </w:r>
    </w:p>
    <w:p w14:paraId="000000A8" w14:textId="77777777" w:rsidR="00C741FF" w:rsidRDefault="002121DF">
      <w:pPr>
        <w:numPr>
          <w:ilvl w:val="0"/>
          <w:numId w:val="6"/>
        </w:numPr>
        <w:jc w:val="both"/>
      </w:pPr>
      <w:r>
        <w:rPr>
          <w:sz w:val="20"/>
          <w:szCs w:val="20"/>
        </w:rPr>
        <w:t>Diagnose production problems and perform resolutions.</w:t>
      </w:r>
    </w:p>
    <w:p w14:paraId="000000A9" w14:textId="77777777" w:rsidR="00C741FF" w:rsidRDefault="002121DF">
      <w:pPr>
        <w:numPr>
          <w:ilvl w:val="0"/>
          <w:numId w:val="6"/>
        </w:numPr>
        <w:jc w:val="both"/>
      </w:pPr>
      <w:r>
        <w:rPr>
          <w:sz w:val="20"/>
          <w:szCs w:val="20"/>
        </w:rPr>
        <w:t>Assist internal and external users in their production problem diagnosis and resolution</w:t>
      </w:r>
    </w:p>
    <w:p w14:paraId="000000AA" w14:textId="77777777" w:rsidR="00C741FF" w:rsidRDefault="002121DF">
      <w:pPr>
        <w:numPr>
          <w:ilvl w:val="0"/>
          <w:numId w:val="6"/>
        </w:numPr>
        <w:jc w:val="both"/>
      </w:pPr>
      <w:r>
        <w:rPr>
          <w:sz w:val="20"/>
          <w:szCs w:val="20"/>
        </w:rPr>
        <w:t>Log and document problems and solutions.</w:t>
      </w:r>
    </w:p>
    <w:p w14:paraId="000000AB" w14:textId="77777777" w:rsidR="00C741FF" w:rsidRDefault="002121DF">
      <w:pPr>
        <w:numPr>
          <w:ilvl w:val="0"/>
          <w:numId w:val="6"/>
        </w:numPr>
        <w:jc w:val="both"/>
      </w:pPr>
      <w:r>
        <w:rPr>
          <w:sz w:val="20"/>
          <w:szCs w:val="20"/>
        </w:rPr>
        <w:t>Performance improvement of existing product.</w:t>
      </w:r>
    </w:p>
    <w:p w14:paraId="000000AC" w14:textId="77777777" w:rsidR="00C741FF" w:rsidRDefault="002121DF">
      <w:pPr>
        <w:numPr>
          <w:ilvl w:val="0"/>
          <w:numId w:val="6"/>
        </w:numPr>
        <w:jc w:val="both"/>
      </w:pPr>
      <w:r>
        <w:rPr>
          <w:sz w:val="20"/>
          <w:szCs w:val="20"/>
        </w:rPr>
        <w:t>Implement features to have application working in offline mode or internet not available conditions.</w:t>
      </w:r>
    </w:p>
    <w:p w14:paraId="000000AD" w14:textId="77777777" w:rsidR="00C741FF" w:rsidRDefault="002121DF">
      <w:pPr>
        <w:numPr>
          <w:ilvl w:val="0"/>
          <w:numId w:val="6"/>
        </w:numPr>
        <w:jc w:val="both"/>
      </w:pPr>
      <w:r>
        <w:rPr>
          <w:sz w:val="20"/>
          <w:szCs w:val="20"/>
        </w:rPr>
        <w:t xml:space="preserve">Optimized </w:t>
      </w:r>
      <w:proofErr w:type="spellStart"/>
      <w:r>
        <w:rPr>
          <w:sz w:val="20"/>
          <w:szCs w:val="20"/>
        </w:rPr>
        <w:t>ExtJS</w:t>
      </w:r>
      <w:proofErr w:type="spellEnd"/>
      <w:r>
        <w:rPr>
          <w:sz w:val="20"/>
          <w:szCs w:val="20"/>
        </w:rPr>
        <w:t xml:space="preserve"> themes and prepared performant applications.</w:t>
      </w:r>
    </w:p>
    <w:p w14:paraId="000000AE" w14:textId="77777777" w:rsidR="00C741FF" w:rsidRDefault="002121DF">
      <w:pPr>
        <w:numPr>
          <w:ilvl w:val="0"/>
          <w:numId w:val="6"/>
        </w:numPr>
        <w:jc w:val="both"/>
      </w:pPr>
      <w:r>
        <w:rPr>
          <w:sz w:val="20"/>
          <w:szCs w:val="20"/>
        </w:rPr>
        <w:t xml:space="preserve">Participated in understanding of </w:t>
      </w:r>
      <w:proofErr w:type="spellStart"/>
      <w:r>
        <w:rPr>
          <w:sz w:val="20"/>
          <w:szCs w:val="20"/>
        </w:rPr>
        <w:t>ExtJS</w:t>
      </w:r>
      <w:proofErr w:type="spellEnd"/>
      <w:r>
        <w:rPr>
          <w:sz w:val="20"/>
          <w:szCs w:val="20"/>
        </w:rPr>
        <w:t xml:space="preserve"> technologies and development tasks.</w:t>
      </w:r>
    </w:p>
    <w:p w14:paraId="000000AF" w14:textId="77777777" w:rsidR="00C741FF" w:rsidRDefault="002121DF">
      <w:pPr>
        <w:numPr>
          <w:ilvl w:val="0"/>
          <w:numId w:val="6"/>
        </w:numPr>
        <w:jc w:val="both"/>
      </w:pPr>
      <w:r>
        <w:rPr>
          <w:sz w:val="20"/>
          <w:szCs w:val="20"/>
        </w:rPr>
        <w:t xml:space="preserve">Developed and implemented UI controls and APIs with </w:t>
      </w:r>
      <w:proofErr w:type="spellStart"/>
      <w:r>
        <w:rPr>
          <w:sz w:val="20"/>
          <w:szCs w:val="20"/>
        </w:rPr>
        <w:t>ExtJS</w:t>
      </w:r>
      <w:proofErr w:type="spellEnd"/>
      <w:r>
        <w:rPr>
          <w:sz w:val="20"/>
          <w:szCs w:val="20"/>
        </w:rPr>
        <w:t>.</w:t>
      </w:r>
    </w:p>
    <w:p w14:paraId="000000B0" w14:textId="77777777" w:rsidR="00C741FF" w:rsidRDefault="002121DF">
      <w:pPr>
        <w:numPr>
          <w:ilvl w:val="0"/>
          <w:numId w:val="6"/>
        </w:numPr>
        <w:jc w:val="both"/>
      </w:pPr>
      <w:r>
        <w:rPr>
          <w:sz w:val="20"/>
          <w:szCs w:val="20"/>
        </w:rPr>
        <w:t xml:space="preserve">Administered and supported </w:t>
      </w:r>
      <w:proofErr w:type="spellStart"/>
      <w:r>
        <w:rPr>
          <w:sz w:val="20"/>
          <w:szCs w:val="20"/>
        </w:rPr>
        <w:t>ExtJS</w:t>
      </w:r>
      <w:proofErr w:type="spellEnd"/>
      <w:r>
        <w:rPr>
          <w:sz w:val="20"/>
          <w:szCs w:val="20"/>
        </w:rPr>
        <w:t xml:space="preserve"> applications within scope.</w:t>
      </w:r>
    </w:p>
    <w:p w14:paraId="000000B1" w14:textId="77777777" w:rsidR="00C741FF" w:rsidRDefault="002121DF">
      <w:pPr>
        <w:numPr>
          <w:ilvl w:val="0"/>
          <w:numId w:val="6"/>
        </w:numPr>
        <w:jc w:val="both"/>
      </w:pPr>
      <w:r>
        <w:rPr>
          <w:sz w:val="20"/>
          <w:szCs w:val="20"/>
        </w:rPr>
        <w:t xml:space="preserve">Good experience in Web 2.0RIA technologies like </w:t>
      </w:r>
      <w:proofErr w:type="spellStart"/>
      <w:r>
        <w:rPr>
          <w:sz w:val="20"/>
          <w:szCs w:val="20"/>
        </w:rPr>
        <w:t>Extjs</w:t>
      </w:r>
      <w:proofErr w:type="spellEnd"/>
      <w:r>
        <w:rPr>
          <w:sz w:val="20"/>
          <w:szCs w:val="20"/>
        </w:rPr>
        <w:t xml:space="preserve">, </w:t>
      </w:r>
      <w:proofErr w:type="spellStart"/>
      <w:proofErr w:type="gramStart"/>
      <w:r>
        <w:rPr>
          <w:sz w:val="20"/>
          <w:szCs w:val="20"/>
        </w:rPr>
        <w:t>JQuery,JSON</w:t>
      </w:r>
      <w:proofErr w:type="spellEnd"/>
      <w:proofErr w:type="gramEnd"/>
      <w:r>
        <w:rPr>
          <w:sz w:val="20"/>
          <w:szCs w:val="20"/>
        </w:rPr>
        <w:t>, AJAX.</w:t>
      </w:r>
    </w:p>
    <w:p w14:paraId="000000B2" w14:textId="77777777" w:rsidR="00C741FF" w:rsidRDefault="002121DF">
      <w:pPr>
        <w:numPr>
          <w:ilvl w:val="0"/>
          <w:numId w:val="6"/>
        </w:numPr>
        <w:jc w:val="both"/>
      </w:pPr>
      <w:r>
        <w:rPr>
          <w:sz w:val="20"/>
          <w:szCs w:val="20"/>
        </w:rPr>
        <w:t xml:space="preserve">Developed reusable </w:t>
      </w:r>
      <w:proofErr w:type="spellStart"/>
      <w:r>
        <w:rPr>
          <w:sz w:val="20"/>
          <w:szCs w:val="20"/>
        </w:rPr>
        <w:t>ExtJS</w:t>
      </w:r>
      <w:proofErr w:type="spellEnd"/>
      <w:r>
        <w:rPr>
          <w:sz w:val="20"/>
          <w:szCs w:val="20"/>
        </w:rPr>
        <w:t xml:space="preserve"> components Such as Viewport, Panel, and Grids etc.</w:t>
      </w:r>
    </w:p>
    <w:p w14:paraId="000000B3" w14:textId="77777777" w:rsidR="00C741FF" w:rsidRDefault="002121DF">
      <w:pPr>
        <w:numPr>
          <w:ilvl w:val="0"/>
          <w:numId w:val="6"/>
        </w:numPr>
        <w:jc w:val="both"/>
      </w:pPr>
      <w:r>
        <w:rPr>
          <w:sz w:val="20"/>
          <w:szCs w:val="20"/>
        </w:rPr>
        <w:t>Developed Pagination for Search Results using Ext Paging Store.</w:t>
      </w:r>
    </w:p>
    <w:p w14:paraId="000000B4" w14:textId="77777777" w:rsidR="00C741FF" w:rsidRDefault="002121DF">
      <w:pPr>
        <w:numPr>
          <w:ilvl w:val="0"/>
          <w:numId w:val="6"/>
        </w:numPr>
        <w:jc w:val="both"/>
      </w:pPr>
      <w:r>
        <w:rPr>
          <w:sz w:val="20"/>
          <w:szCs w:val="20"/>
        </w:rPr>
        <w:t xml:space="preserve">Development of integrations, business services and API’s </w:t>
      </w:r>
    </w:p>
    <w:p w14:paraId="000000B5" w14:textId="77777777" w:rsidR="00C741FF" w:rsidRDefault="002121DF">
      <w:pPr>
        <w:numPr>
          <w:ilvl w:val="0"/>
          <w:numId w:val="6"/>
        </w:numPr>
        <w:jc w:val="both"/>
      </w:pPr>
      <w:r>
        <w:rPr>
          <w:sz w:val="20"/>
          <w:szCs w:val="20"/>
        </w:rPr>
        <w:t xml:space="preserve">Act as ambassador for teamwork and adapt horizontal service delivery model to help all our partners with integration, business services and API needs </w:t>
      </w:r>
    </w:p>
    <w:p w14:paraId="000000B6" w14:textId="77777777" w:rsidR="00C741FF" w:rsidRDefault="002121DF">
      <w:pPr>
        <w:numPr>
          <w:ilvl w:val="0"/>
          <w:numId w:val="6"/>
        </w:numPr>
        <w:jc w:val="both"/>
      </w:pPr>
      <w:r>
        <w:rPr>
          <w:sz w:val="20"/>
          <w:szCs w:val="20"/>
        </w:rPr>
        <w:t>Experience building reusable framework for consuming and providing REST API’s using Java/ Node.js / JSP</w:t>
      </w:r>
    </w:p>
    <w:p w14:paraId="000000B7" w14:textId="77777777" w:rsidR="00C741FF" w:rsidRDefault="002121DF">
      <w:pPr>
        <w:numPr>
          <w:ilvl w:val="0"/>
          <w:numId w:val="6"/>
        </w:numPr>
        <w:jc w:val="both"/>
      </w:pPr>
      <w:r>
        <w:rPr>
          <w:sz w:val="20"/>
          <w:szCs w:val="20"/>
        </w:rPr>
        <w:t xml:space="preserve">Strong working knowledge of API testing tools like </w:t>
      </w:r>
      <w:proofErr w:type="spellStart"/>
      <w:r>
        <w:rPr>
          <w:sz w:val="20"/>
          <w:szCs w:val="20"/>
        </w:rPr>
        <w:t>RestClient</w:t>
      </w:r>
      <w:proofErr w:type="spellEnd"/>
      <w:r>
        <w:rPr>
          <w:sz w:val="20"/>
          <w:szCs w:val="20"/>
        </w:rPr>
        <w:t xml:space="preserve">, Postman, SOAPUI </w:t>
      </w:r>
    </w:p>
    <w:p w14:paraId="000000B8" w14:textId="77777777" w:rsidR="00C741FF" w:rsidRDefault="002121DF">
      <w:pPr>
        <w:numPr>
          <w:ilvl w:val="0"/>
          <w:numId w:val="6"/>
        </w:numPr>
        <w:jc w:val="both"/>
      </w:pPr>
      <w:r>
        <w:rPr>
          <w:sz w:val="20"/>
          <w:szCs w:val="20"/>
        </w:rPr>
        <w:t>Designed and documented REST/HTTP APIs, including JSON data formats and API versioning strategy.</w:t>
      </w:r>
    </w:p>
    <w:p w14:paraId="000000B9" w14:textId="77777777" w:rsidR="00C741FF" w:rsidRDefault="002121DF">
      <w:pPr>
        <w:numPr>
          <w:ilvl w:val="0"/>
          <w:numId w:val="6"/>
        </w:numPr>
        <w:jc w:val="both"/>
      </w:pPr>
      <w:r>
        <w:rPr>
          <w:sz w:val="20"/>
          <w:szCs w:val="20"/>
        </w:rPr>
        <w:t>System shall support existing online reporting system.</w:t>
      </w:r>
    </w:p>
    <w:p w14:paraId="000000BA" w14:textId="77777777" w:rsidR="00C741FF" w:rsidRDefault="002121DF">
      <w:pPr>
        <w:numPr>
          <w:ilvl w:val="0"/>
          <w:numId w:val="6"/>
        </w:numPr>
        <w:jc w:val="both"/>
      </w:pPr>
      <w:r>
        <w:rPr>
          <w:sz w:val="20"/>
          <w:szCs w:val="20"/>
        </w:rPr>
        <w:t>System shall support ex-internal management controls.</w:t>
      </w:r>
    </w:p>
    <w:p w14:paraId="000000BB" w14:textId="77777777" w:rsidR="00C741FF" w:rsidRDefault="002121DF">
      <w:pPr>
        <w:numPr>
          <w:ilvl w:val="0"/>
          <w:numId w:val="6"/>
        </w:numPr>
        <w:jc w:val="both"/>
      </w:pPr>
      <w:r>
        <w:rPr>
          <w:sz w:val="20"/>
          <w:szCs w:val="20"/>
        </w:rPr>
        <w:t>Reuse existing system infrastructure (software code and database infrastructure).</w:t>
      </w:r>
    </w:p>
    <w:p w14:paraId="000000BC" w14:textId="77777777" w:rsidR="00C741FF" w:rsidRDefault="002121DF">
      <w:pPr>
        <w:numPr>
          <w:ilvl w:val="0"/>
          <w:numId w:val="6"/>
        </w:numPr>
        <w:jc w:val="both"/>
      </w:pPr>
      <w:r>
        <w:rPr>
          <w:sz w:val="20"/>
          <w:szCs w:val="20"/>
        </w:rPr>
        <w:t>System shall support 225 total users with 100 concurrent users.</w:t>
      </w:r>
    </w:p>
    <w:p w14:paraId="000000BD" w14:textId="77777777" w:rsidR="00C741FF" w:rsidRDefault="00C741FF">
      <w:pPr>
        <w:ind w:left="720"/>
        <w:jc w:val="both"/>
        <w:rPr>
          <w:sz w:val="20"/>
          <w:szCs w:val="20"/>
        </w:rPr>
      </w:pPr>
    </w:p>
    <w:p w14:paraId="000000BE" w14:textId="77777777" w:rsidR="00C741FF" w:rsidRDefault="002121DF">
      <w:pPr>
        <w:rPr>
          <w:sz w:val="20"/>
          <w:szCs w:val="20"/>
          <w:u w:val="single"/>
        </w:rPr>
      </w:pPr>
      <w:proofErr w:type="spellStart"/>
      <w:proofErr w:type="gramStart"/>
      <w:r>
        <w:rPr>
          <w:b/>
          <w:sz w:val="20"/>
          <w:szCs w:val="20"/>
        </w:rPr>
        <w:t>Environment:</w:t>
      </w:r>
      <w:r>
        <w:rPr>
          <w:sz w:val="20"/>
          <w:szCs w:val="20"/>
        </w:rPr>
        <w:t>Vaadin</w:t>
      </w:r>
      <w:proofErr w:type="spellEnd"/>
      <w:proofErr w:type="gramEnd"/>
      <w:r>
        <w:rPr>
          <w:sz w:val="20"/>
          <w:szCs w:val="20"/>
        </w:rPr>
        <w:t xml:space="preserve"> 7,java 8,Jquery,SSO,EXT JS, JMS, Agile Development, Jasper Report ,JIRA, </w:t>
      </w:r>
      <w:proofErr w:type="spellStart"/>
      <w:r>
        <w:rPr>
          <w:sz w:val="20"/>
          <w:szCs w:val="20"/>
        </w:rPr>
        <w:t>Confluence,GitLab</w:t>
      </w:r>
      <w:proofErr w:type="spellEnd"/>
      <w:r>
        <w:rPr>
          <w:sz w:val="20"/>
          <w:szCs w:val="20"/>
        </w:rPr>
        <w:t xml:space="preserve"> Content </w:t>
      </w:r>
      <w:proofErr w:type="spellStart"/>
      <w:r>
        <w:rPr>
          <w:sz w:val="20"/>
          <w:szCs w:val="20"/>
        </w:rPr>
        <w:t>Management,MQ</w:t>
      </w:r>
      <w:proofErr w:type="spellEnd"/>
      <w:r>
        <w:rPr>
          <w:sz w:val="20"/>
          <w:szCs w:val="20"/>
        </w:rPr>
        <w:t xml:space="preserve"> </w:t>
      </w:r>
      <w:proofErr w:type="spellStart"/>
      <w:r>
        <w:rPr>
          <w:sz w:val="20"/>
          <w:szCs w:val="20"/>
        </w:rPr>
        <w:t>Series,QC,JSON</w:t>
      </w:r>
      <w:proofErr w:type="spellEnd"/>
      <w:r>
        <w:rPr>
          <w:sz w:val="20"/>
          <w:szCs w:val="20"/>
        </w:rPr>
        <w:t xml:space="preserve">, </w:t>
      </w:r>
      <w:proofErr w:type="spellStart"/>
      <w:r>
        <w:rPr>
          <w:sz w:val="20"/>
          <w:szCs w:val="20"/>
        </w:rPr>
        <w:t>Bootstrap,IBATIS</w:t>
      </w:r>
      <w:proofErr w:type="spellEnd"/>
      <w:r>
        <w:rPr>
          <w:sz w:val="20"/>
          <w:szCs w:val="20"/>
        </w:rPr>
        <w:t>, Linux, Node JS.</w:t>
      </w:r>
    </w:p>
    <w:p w14:paraId="000000BF" w14:textId="77777777" w:rsidR="00C741FF" w:rsidRDefault="00C741FF">
      <w:pPr>
        <w:rPr>
          <w:sz w:val="20"/>
          <w:szCs w:val="20"/>
          <w:u w:val="single"/>
        </w:rPr>
      </w:pPr>
    </w:p>
    <w:p w14:paraId="000000C0" w14:textId="77777777" w:rsidR="00C741FF" w:rsidRDefault="00C741FF">
      <w:pPr>
        <w:rPr>
          <w:sz w:val="20"/>
          <w:szCs w:val="20"/>
          <w:u w:val="single"/>
        </w:rPr>
      </w:pPr>
    </w:p>
    <w:p w14:paraId="000000C1" w14:textId="77777777" w:rsidR="00C741FF" w:rsidRDefault="00C741FF">
      <w:pPr>
        <w:rPr>
          <w:sz w:val="20"/>
          <w:szCs w:val="20"/>
          <w:u w:val="single"/>
        </w:rPr>
      </w:pPr>
    </w:p>
    <w:p w14:paraId="000000C2" w14:textId="77777777" w:rsidR="00C741FF" w:rsidRDefault="002121DF">
      <w:pPr>
        <w:rPr>
          <w:sz w:val="20"/>
          <w:szCs w:val="20"/>
        </w:rPr>
      </w:pPr>
      <w:r>
        <w:rPr>
          <w:b/>
          <w:sz w:val="20"/>
          <w:szCs w:val="20"/>
        </w:rPr>
        <w:t>Discover Financial Services, Houston, Texas</w:t>
      </w:r>
      <w:r>
        <w:rPr>
          <w:rFonts w:ascii="Calibri" w:eastAsia="Calibri" w:hAnsi="Calibri" w:cs="Calibri"/>
          <w:sz w:val="20"/>
          <w:szCs w:val="20"/>
        </w:rPr>
        <w:tab/>
      </w:r>
      <w:r>
        <w:rPr>
          <w:b/>
          <w:sz w:val="20"/>
          <w:szCs w:val="20"/>
        </w:rPr>
        <w:t xml:space="preserve">                                                  Mar 14 – Mar 2016</w:t>
      </w:r>
    </w:p>
    <w:p w14:paraId="000000C3" w14:textId="77777777" w:rsidR="00C741FF" w:rsidRDefault="002121DF">
      <w:pPr>
        <w:rPr>
          <w:sz w:val="20"/>
          <w:szCs w:val="20"/>
          <w:u w:val="single"/>
        </w:rPr>
      </w:pPr>
      <w:r>
        <w:rPr>
          <w:b/>
          <w:sz w:val="20"/>
          <w:szCs w:val="20"/>
        </w:rPr>
        <w:t>Lead. Java/ J2EE Architect</w:t>
      </w:r>
    </w:p>
    <w:p w14:paraId="000000C4" w14:textId="77777777" w:rsidR="00C741FF" w:rsidRDefault="00C741FF">
      <w:pPr>
        <w:rPr>
          <w:sz w:val="20"/>
          <w:szCs w:val="20"/>
          <w:u w:val="single"/>
        </w:rPr>
      </w:pPr>
    </w:p>
    <w:p w14:paraId="000000C5" w14:textId="77777777" w:rsidR="00C741FF" w:rsidRDefault="002121DF">
      <w:pPr>
        <w:rPr>
          <w:sz w:val="20"/>
          <w:szCs w:val="20"/>
        </w:rPr>
      </w:pPr>
      <w:r>
        <w:rPr>
          <w:b/>
          <w:sz w:val="20"/>
          <w:szCs w:val="20"/>
        </w:rPr>
        <w:t>Description:</w:t>
      </w:r>
      <w:r>
        <w:rPr>
          <w:b/>
          <w:i/>
          <w:sz w:val="20"/>
          <w:szCs w:val="20"/>
        </w:rPr>
        <w:t xml:space="preserve"> </w:t>
      </w:r>
      <w:r>
        <w:rPr>
          <w:sz w:val="20"/>
          <w:szCs w:val="20"/>
        </w:rPr>
        <w:t xml:space="preserve">Discover Financial Services, Inc. is an American </w:t>
      </w:r>
      <w:hyperlink r:id="rId9">
        <w:r>
          <w:t>financial services</w:t>
        </w:r>
      </w:hyperlink>
      <w:r>
        <w:rPr>
          <w:sz w:val="20"/>
          <w:szCs w:val="20"/>
        </w:rPr>
        <w:t xml:space="preserve"> company, which issues the </w:t>
      </w:r>
      <w:hyperlink r:id="rId10">
        <w:r>
          <w:t>Discover Card</w:t>
        </w:r>
      </w:hyperlink>
      <w:r>
        <w:rPr>
          <w:sz w:val="20"/>
          <w:szCs w:val="20"/>
        </w:rPr>
        <w:t xml:space="preserve"> and operates the Discover and </w:t>
      </w:r>
      <w:hyperlink r:id="rId11">
        <w:r>
          <w:t>Pulse</w:t>
        </w:r>
      </w:hyperlink>
      <w:r>
        <w:rPr>
          <w:sz w:val="20"/>
          <w:szCs w:val="20"/>
        </w:rPr>
        <w:t xml:space="preserve"> </w:t>
      </w:r>
      <w:hyperlink r:id="rId12">
        <w:r>
          <w:t>networks</w:t>
        </w:r>
      </w:hyperlink>
      <w:r>
        <w:rPr>
          <w:sz w:val="20"/>
          <w:szCs w:val="20"/>
        </w:rPr>
        <w:t xml:space="preserve">. Discover Card is the third largest </w:t>
      </w:r>
      <w:hyperlink r:id="rId13">
        <w:r>
          <w:t>credit card</w:t>
        </w:r>
      </w:hyperlink>
      <w:r>
        <w:rPr>
          <w:sz w:val="20"/>
          <w:szCs w:val="20"/>
        </w:rPr>
        <w:t xml:space="preserve"> brand in the </w:t>
      </w:r>
      <w:hyperlink r:id="rId14">
        <w:r>
          <w:t>United States</w:t>
        </w:r>
      </w:hyperlink>
      <w:r>
        <w:rPr>
          <w:sz w:val="20"/>
          <w:szCs w:val="20"/>
        </w:rPr>
        <w:t xml:space="preserve">, when measured by cards in force, with nearly 50 million cardholders. Fraud detection and prevention is an application maintained by Discover to detect and protect </w:t>
      </w:r>
      <w:r>
        <w:rPr>
          <w:sz w:val="20"/>
          <w:szCs w:val="20"/>
        </w:rPr>
        <w:lastRenderedPageBreak/>
        <w:t>fraud.</w:t>
      </w:r>
    </w:p>
    <w:p w14:paraId="000000C6" w14:textId="77777777" w:rsidR="00C741FF" w:rsidRDefault="00C741FF">
      <w:pPr>
        <w:rPr>
          <w:sz w:val="20"/>
          <w:szCs w:val="20"/>
        </w:rPr>
      </w:pPr>
    </w:p>
    <w:p w14:paraId="000000C7" w14:textId="77777777" w:rsidR="00C741FF" w:rsidRDefault="002121DF">
      <w:pPr>
        <w:numPr>
          <w:ilvl w:val="0"/>
          <w:numId w:val="2"/>
        </w:numPr>
        <w:tabs>
          <w:tab w:val="left" w:pos="1440"/>
        </w:tabs>
        <w:jc w:val="both"/>
      </w:pPr>
      <w:r>
        <w:rPr>
          <w:sz w:val="20"/>
          <w:szCs w:val="20"/>
        </w:rPr>
        <w:t>Developed the front end of the application using HTML5, CSS3, SASS, JSP, AngularJS</w:t>
      </w:r>
    </w:p>
    <w:p w14:paraId="000000C8" w14:textId="77777777" w:rsidR="00C741FF" w:rsidRDefault="002121DF">
      <w:pPr>
        <w:numPr>
          <w:ilvl w:val="0"/>
          <w:numId w:val="2"/>
        </w:numPr>
        <w:tabs>
          <w:tab w:val="left" w:pos="1440"/>
        </w:tabs>
        <w:jc w:val="both"/>
      </w:pPr>
      <w:r>
        <w:rPr>
          <w:sz w:val="20"/>
          <w:szCs w:val="20"/>
        </w:rPr>
        <w:t>Working with ACI product (PRISM) where we implemented tokenization to data security and interface.</w:t>
      </w:r>
    </w:p>
    <w:p w14:paraId="000000C9" w14:textId="77777777" w:rsidR="00C741FF" w:rsidRDefault="002121DF">
      <w:pPr>
        <w:numPr>
          <w:ilvl w:val="0"/>
          <w:numId w:val="2"/>
        </w:numPr>
        <w:tabs>
          <w:tab w:val="left" w:pos="1440"/>
        </w:tabs>
        <w:jc w:val="both"/>
      </w:pPr>
      <w:r>
        <w:rPr>
          <w:sz w:val="20"/>
          <w:szCs w:val="20"/>
        </w:rPr>
        <w:t>Develop Struts Action Classes, Action Forms and implement Struts Validation Framework.</w:t>
      </w:r>
    </w:p>
    <w:p w14:paraId="000000CA" w14:textId="77777777" w:rsidR="00C741FF" w:rsidRDefault="002121DF">
      <w:pPr>
        <w:numPr>
          <w:ilvl w:val="0"/>
          <w:numId w:val="2"/>
        </w:numPr>
        <w:tabs>
          <w:tab w:val="left" w:pos="1440"/>
        </w:tabs>
        <w:jc w:val="both"/>
      </w:pPr>
      <w:r>
        <w:rPr>
          <w:sz w:val="20"/>
          <w:szCs w:val="20"/>
        </w:rPr>
        <w:t>Implemented code for PCI compliance</w:t>
      </w:r>
    </w:p>
    <w:p w14:paraId="000000CB" w14:textId="77777777" w:rsidR="00C741FF" w:rsidRDefault="002121DF">
      <w:pPr>
        <w:numPr>
          <w:ilvl w:val="0"/>
          <w:numId w:val="2"/>
        </w:numPr>
        <w:jc w:val="both"/>
      </w:pPr>
      <w:r>
        <w:rPr>
          <w:sz w:val="20"/>
          <w:szCs w:val="20"/>
        </w:rPr>
        <w:t xml:space="preserve">Developed presentation layer using Struts, </w:t>
      </w:r>
      <w:r>
        <w:rPr>
          <w:b/>
          <w:sz w:val="20"/>
          <w:szCs w:val="20"/>
        </w:rPr>
        <w:t>HTML5</w:t>
      </w:r>
      <w:r>
        <w:rPr>
          <w:sz w:val="20"/>
          <w:szCs w:val="20"/>
        </w:rPr>
        <w:t xml:space="preserve">, DHTML, CSS, AJAX, JavaScript, </w:t>
      </w:r>
      <w:proofErr w:type="spellStart"/>
      <w:proofErr w:type="gramStart"/>
      <w:r>
        <w:rPr>
          <w:sz w:val="20"/>
          <w:szCs w:val="20"/>
        </w:rPr>
        <w:t>Jquery</w:t>
      </w:r>
      <w:proofErr w:type="spellEnd"/>
      <w:r>
        <w:rPr>
          <w:sz w:val="20"/>
          <w:szCs w:val="20"/>
        </w:rPr>
        <w:t xml:space="preserve"> ,JSTL</w:t>
      </w:r>
      <w:proofErr w:type="gramEnd"/>
      <w:r>
        <w:rPr>
          <w:sz w:val="20"/>
          <w:szCs w:val="20"/>
        </w:rPr>
        <w:t xml:space="preserve"> </w:t>
      </w:r>
      <w:proofErr w:type="spellStart"/>
      <w:r>
        <w:rPr>
          <w:sz w:val="20"/>
          <w:szCs w:val="20"/>
        </w:rPr>
        <w:t>Taglibs</w:t>
      </w:r>
      <w:proofErr w:type="spellEnd"/>
      <w:r>
        <w:rPr>
          <w:sz w:val="20"/>
          <w:szCs w:val="20"/>
        </w:rPr>
        <w:t>.</w:t>
      </w:r>
    </w:p>
    <w:p w14:paraId="000000CC" w14:textId="77777777" w:rsidR="00C741FF" w:rsidRDefault="002121DF">
      <w:pPr>
        <w:numPr>
          <w:ilvl w:val="0"/>
          <w:numId w:val="2"/>
        </w:numPr>
      </w:pPr>
      <w:r>
        <w:rPr>
          <w:sz w:val="20"/>
          <w:szCs w:val="20"/>
        </w:rPr>
        <w:t xml:space="preserve">Translating the HTML design to JSF </w:t>
      </w:r>
      <w:proofErr w:type="spellStart"/>
      <w:r>
        <w:rPr>
          <w:sz w:val="20"/>
          <w:szCs w:val="20"/>
        </w:rPr>
        <w:t>facelets</w:t>
      </w:r>
      <w:proofErr w:type="spellEnd"/>
    </w:p>
    <w:p w14:paraId="000000CD" w14:textId="77777777" w:rsidR="00C741FF" w:rsidRDefault="002121DF">
      <w:pPr>
        <w:numPr>
          <w:ilvl w:val="0"/>
          <w:numId w:val="2"/>
        </w:numPr>
      </w:pPr>
      <w:r>
        <w:rPr>
          <w:sz w:val="20"/>
          <w:szCs w:val="20"/>
        </w:rPr>
        <w:t xml:space="preserve">Creating the project startup UI </w:t>
      </w:r>
      <w:proofErr w:type="spellStart"/>
      <w:r>
        <w:rPr>
          <w:sz w:val="20"/>
          <w:szCs w:val="20"/>
        </w:rPr>
        <w:t>i.</w:t>
      </w:r>
      <w:proofErr w:type="gramStart"/>
      <w:r>
        <w:rPr>
          <w:sz w:val="20"/>
          <w:szCs w:val="20"/>
        </w:rPr>
        <w:t>e.generic</w:t>
      </w:r>
      <w:proofErr w:type="spellEnd"/>
      <w:proofErr w:type="gramEnd"/>
      <w:r>
        <w:rPr>
          <w:sz w:val="20"/>
          <w:szCs w:val="20"/>
        </w:rPr>
        <w:t xml:space="preserve"> XHTML </w:t>
      </w:r>
      <w:proofErr w:type="spellStart"/>
      <w:r>
        <w:rPr>
          <w:sz w:val="20"/>
          <w:szCs w:val="20"/>
        </w:rPr>
        <w:t>facelet</w:t>
      </w:r>
      <w:proofErr w:type="spellEnd"/>
      <w:r>
        <w:rPr>
          <w:sz w:val="20"/>
          <w:szCs w:val="20"/>
        </w:rPr>
        <w:t xml:space="preserve"> templates,</w:t>
      </w:r>
    </w:p>
    <w:p w14:paraId="000000CE" w14:textId="77777777" w:rsidR="00C741FF" w:rsidRDefault="002121DF">
      <w:pPr>
        <w:ind w:left="720"/>
        <w:rPr>
          <w:sz w:val="20"/>
          <w:szCs w:val="20"/>
        </w:rPr>
      </w:pPr>
      <w:r>
        <w:rPr>
          <w:sz w:val="20"/>
          <w:szCs w:val="20"/>
        </w:rPr>
        <w:t>CSS, generic JSF validators and converters, backing beans, reference</w:t>
      </w:r>
    </w:p>
    <w:p w14:paraId="000000CF" w14:textId="77777777" w:rsidR="00C741FF" w:rsidRDefault="002121DF">
      <w:pPr>
        <w:ind w:left="720"/>
        <w:rPr>
          <w:sz w:val="20"/>
          <w:szCs w:val="20"/>
        </w:rPr>
      </w:pPr>
      <w:r>
        <w:rPr>
          <w:sz w:val="20"/>
          <w:szCs w:val="20"/>
        </w:rPr>
        <w:t>beans, phase listeners etc.</w:t>
      </w:r>
    </w:p>
    <w:p w14:paraId="000000D0" w14:textId="77777777" w:rsidR="00C741FF" w:rsidRDefault="002121DF">
      <w:pPr>
        <w:numPr>
          <w:ilvl w:val="0"/>
          <w:numId w:val="2"/>
        </w:numPr>
      </w:pPr>
      <w:r>
        <w:rPr>
          <w:sz w:val="20"/>
          <w:szCs w:val="20"/>
        </w:rPr>
        <w:t xml:space="preserve">Creating custom JSF </w:t>
      </w:r>
      <w:proofErr w:type="spellStart"/>
      <w:r>
        <w:rPr>
          <w:sz w:val="20"/>
          <w:szCs w:val="20"/>
        </w:rPr>
        <w:t>Facelet</w:t>
      </w:r>
      <w:proofErr w:type="spellEnd"/>
      <w:r>
        <w:rPr>
          <w:sz w:val="20"/>
          <w:szCs w:val="20"/>
        </w:rPr>
        <w:t xml:space="preserve"> tags for error handling, </w:t>
      </w:r>
      <w:proofErr w:type="spellStart"/>
      <w:proofErr w:type="gramStart"/>
      <w:r>
        <w:rPr>
          <w:sz w:val="20"/>
          <w:szCs w:val="20"/>
        </w:rPr>
        <w:t>datatables,true</w:t>
      </w:r>
      <w:proofErr w:type="spellEnd"/>
      <w:proofErr w:type="gramEnd"/>
      <w:r>
        <w:rPr>
          <w:sz w:val="20"/>
          <w:szCs w:val="20"/>
        </w:rPr>
        <w:t>/false markers etc.</w:t>
      </w:r>
    </w:p>
    <w:p w14:paraId="000000D1" w14:textId="77777777" w:rsidR="00C741FF" w:rsidRDefault="002121DF">
      <w:pPr>
        <w:numPr>
          <w:ilvl w:val="0"/>
          <w:numId w:val="2"/>
        </w:numPr>
        <w:tabs>
          <w:tab w:val="left" w:pos="1440"/>
        </w:tabs>
        <w:jc w:val="both"/>
      </w:pPr>
      <w:r>
        <w:rPr>
          <w:sz w:val="20"/>
          <w:szCs w:val="20"/>
        </w:rPr>
        <w:t>Used AngularJS directives, factories and services for developing single page web applications.</w:t>
      </w:r>
    </w:p>
    <w:p w14:paraId="000000D2" w14:textId="77777777" w:rsidR="00C741FF" w:rsidRDefault="002121DF">
      <w:pPr>
        <w:numPr>
          <w:ilvl w:val="0"/>
          <w:numId w:val="2"/>
        </w:numPr>
        <w:jc w:val="both"/>
      </w:pPr>
      <w:r>
        <w:rPr>
          <w:sz w:val="20"/>
          <w:szCs w:val="20"/>
        </w:rPr>
        <w:t xml:space="preserve">All the functionality is implemented using </w:t>
      </w:r>
      <w:r>
        <w:rPr>
          <w:b/>
          <w:sz w:val="20"/>
          <w:szCs w:val="20"/>
        </w:rPr>
        <w:t>Spring IO</w:t>
      </w:r>
      <w:r>
        <w:rPr>
          <w:sz w:val="20"/>
          <w:szCs w:val="20"/>
        </w:rPr>
        <w:t xml:space="preserve"> / </w:t>
      </w:r>
      <w:r>
        <w:rPr>
          <w:b/>
          <w:sz w:val="20"/>
          <w:szCs w:val="20"/>
        </w:rPr>
        <w:t>Spring Boot</w:t>
      </w:r>
      <w:r>
        <w:rPr>
          <w:sz w:val="20"/>
          <w:szCs w:val="20"/>
        </w:rPr>
        <w:t xml:space="preserve">, </w:t>
      </w:r>
      <w:r>
        <w:rPr>
          <w:b/>
          <w:sz w:val="20"/>
          <w:szCs w:val="20"/>
        </w:rPr>
        <w:t>Thyme leaf</w:t>
      </w:r>
      <w:r>
        <w:rPr>
          <w:sz w:val="20"/>
          <w:szCs w:val="20"/>
        </w:rPr>
        <w:t xml:space="preserve"> and </w:t>
      </w:r>
      <w:r>
        <w:rPr>
          <w:b/>
          <w:sz w:val="20"/>
          <w:szCs w:val="20"/>
        </w:rPr>
        <w:t>Hibernate ORM</w:t>
      </w:r>
      <w:r>
        <w:rPr>
          <w:sz w:val="20"/>
          <w:szCs w:val="20"/>
        </w:rPr>
        <w:t xml:space="preserve">. Implemented Java EE components using </w:t>
      </w:r>
      <w:r>
        <w:rPr>
          <w:b/>
          <w:sz w:val="20"/>
          <w:szCs w:val="20"/>
        </w:rPr>
        <w:t>Spring MVC, Spring IOC, Spring transactions</w:t>
      </w:r>
      <w:r>
        <w:rPr>
          <w:sz w:val="20"/>
          <w:szCs w:val="20"/>
        </w:rPr>
        <w:t xml:space="preserve"> and Spring security modules.</w:t>
      </w:r>
    </w:p>
    <w:p w14:paraId="000000D3" w14:textId="77777777" w:rsidR="00C741FF" w:rsidRDefault="002121DF">
      <w:pPr>
        <w:numPr>
          <w:ilvl w:val="0"/>
          <w:numId w:val="2"/>
        </w:numPr>
        <w:jc w:val="both"/>
      </w:pPr>
      <w:r>
        <w:rPr>
          <w:sz w:val="20"/>
          <w:szCs w:val="20"/>
        </w:rPr>
        <w:t>Experience writing angular.js code for developing Single page applications (SPA), used several in built language core directives, expressions and modules.</w:t>
      </w:r>
    </w:p>
    <w:p w14:paraId="000000D4" w14:textId="77777777" w:rsidR="00C741FF" w:rsidRDefault="002121DF">
      <w:pPr>
        <w:numPr>
          <w:ilvl w:val="0"/>
          <w:numId w:val="2"/>
        </w:numPr>
        <w:jc w:val="both"/>
      </w:pPr>
      <w:r>
        <w:rPr>
          <w:sz w:val="20"/>
          <w:szCs w:val="20"/>
        </w:rPr>
        <w:t>Extensive experience with AngularJS, creating custom directives, decorators, and services to interface with both restful and legacy network services also DOM applications.</w:t>
      </w:r>
    </w:p>
    <w:p w14:paraId="000000D5" w14:textId="77777777" w:rsidR="00C741FF" w:rsidRPr="0050365B" w:rsidRDefault="002121DF" w:rsidP="0050365B">
      <w:pPr>
        <w:numPr>
          <w:ilvl w:val="0"/>
          <w:numId w:val="2"/>
        </w:numPr>
        <w:tabs>
          <w:tab w:val="left" w:pos="1440"/>
        </w:tabs>
        <w:jc w:val="both"/>
        <w:rPr>
          <w:sz w:val="20"/>
          <w:szCs w:val="20"/>
        </w:rPr>
      </w:pPr>
      <w:r>
        <w:rPr>
          <w:sz w:val="20"/>
          <w:szCs w:val="20"/>
        </w:rPr>
        <w:t>Used JavaScript, jQuery for user interactions in pages. Creating a responsive web application integrating Twitter Bootstrap with AngularJS and media queries.</w:t>
      </w:r>
    </w:p>
    <w:p w14:paraId="000000D6" w14:textId="77777777" w:rsidR="00C741FF" w:rsidRPr="0050365B" w:rsidRDefault="002121DF">
      <w:pPr>
        <w:numPr>
          <w:ilvl w:val="0"/>
          <w:numId w:val="2"/>
        </w:numPr>
        <w:tabs>
          <w:tab w:val="left" w:pos="1440"/>
        </w:tabs>
        <w:jc w:val="both"/>
        <w:rPr>
          <w:sz w:val="20"/>
          <w:szCs w:val="20"/>
        </w:rPr>
      </w:pPr>
      <w:r>
        <w:rPr>
          <w:sz w:val="20"/>
          <w:szCs w:val="20"/>
        </w:rPr>
        <w:t>Worked on distributed environment for discover financial system having MQ series in middle tier.</w:t>
      </w:r>
    </w:p>
    <w:p w14:paraId="000000D7" w14:textId="7EFF6B98" w:rsidR="00C741FF" w:rsidRDefault="002121DF" w:rsidP="0050365B">
      <w:pPr>
        <w:numPr>
          <w:ilvl w:val="0"/>
          <w:numId w:val="2"/>
        </w:numPr>
        <w:tabs>
          <w:tab w:val="left" w:pos="1440"/>
        </w:tabs>
        <w:jc w:val="both"/>
        <w:rPr>
          <w:sz w:val="20"/>
          <w:szCs w:val="20"/>
        </w:rPr>
      </w:pPr>
      <w:r>
        <w:rPr>
          <w:sz w:val="20"/>
          <w:szCs w:val="20"/>
        </w:rPr>
        <w:t>Wrote page level code using JavaScript with AngularJS framework along with jQuery and other JavaScript libraries. </w:t>
      </w:r>
    </w:p>
    <w:p w14:paraId="6CC06462" w14:textId="77777777" w:rsidR="0050365B" w:rsidRPr="0050365B" w:rsidRDefault="0050365B" w:rsidP="0050365B">
      <w:pPr>
        <w:numPr>
          <w:ilvl w:val="0"/>
          <w:numId w:val="2"/>
        </w:numPr>
        <w:tabs>
          <w:tab w:val="left" w:pos="1440"/>
        </w:tabs>
        <w:jc w:val="both"/>
        <w:rPr>
          <w:sz w:val="20"/>
          <w:szCs w:val="20"/>
        </w:rPr>
      </w:pPr>
      <w:r w:rsidRPr="0050365B">
        <w:rPr>
          <w:sz w:val="20"/>
          <w:szCs w:val="20"/>
        </w:rPr>
        <w:t>Worked with Java JTA having on complex and critical transaction processing applications.</w:t>
      </w:r>
    </w:p>
    <w:p w14:paraId="2BD7E4DC" w14:textId="77777777" w:rsidR="0050365B" w:rsidRPr="0050365B" w:rsidRDefault="0050365B" w:rsidP="0050365B">
      <w:pPr>
        <w:numPr>
          <w:ilvl w:val="0"/>
          <w:numId w:val="2"/>
        </w:numPr>
        <w:tabs>
          <w:tab w:val="left" w:pos="1440"/>
        </w:tabs>
        <w:jc w:val="both"/>
        <w:rPr>
          <w:sz w:val="20"/>
          <w:szCs w:val="20"/>
        </w:rPr>
      </w:pPr>
      <w:r w:rsidRPr="0050365B">
        <w:rPr>
          <w:sz w:val="20"/>
          <w:szCs w:val="20"/>
        </w:rPr>
        <w:t>Developed and supported huge numbers on payment processing transactions on dev and production environment.</w:t>
      </w:r>
    </w:p>
    <w:p w14:paraId="27CFA5F9" w14:textId="14739D12" w:rsidR="0050365B" w:rsidRPr="00421F6C" w:rsidRDefault="0050365B" w:rsidP="0050365B">
      <w:pPr>
        <w:numPr>
          <w:ilvl w:val="0"/>
          <w:numId w:val="2"/>
        </w:numPr>
        <w:tabs>
          <w:tab w:val="left" w:pos="1440"/>
        </w:tabs>
        <w:jc w:val="both"/>
        <w:rPr>
          <w:sz w:val="20"/>
          <w:szCs w:val="20"/>
        </w:rPr>
      </w:pPr>
      <w:r w:rsidRPr="0050365B">
        <w:rPr>
          <w:sz w:val="20"/>
          <w:szCs w:val="20"/>
        </w:rPr>
        <w:t>Developed spring boot application that do support distributed atomic transactions processing.</w:t>
      </w:r>
    </w:p>
    <w:p w14:paraId="0130CB77" w14:textId="55F88D76" w:rsidR="00421F6C" w:rsidRPr="00421F6C" w:rsidRDefault="00421F6C" w:rsidP="00421F6C">
      <w:pPr>
        <w:numPr>
          <w:ilvl w:val="0"/>
          <w:numId w:val="2"/>
        </w:numPr>
        <w:jc w:val="both"/>
        <w:rPr>
          <w:sz w:val="20"/>
          <w:szCs w:val="20"/>
        </w:rPr>
      </w:pPr>
      <w:r>
        <w:rPr>
          <w:sz w:val="20"/>
          <w:szCs w:val="20"/>
        </w:rPr>
        <w:t>D</w:t>
      </w:r>
      <w:r w:rsidRPr="00421F6C">
        <w:rPr>
          <w:sz w:val="20"/>
          <w:szCs w:val="20"/>
        </w:rPr>
        <w:t>eveloped ADF Data Controls from Web Services</w:t>
      </w:r>
      <w:r>
        <w:rPr>
          <w:sz w:val="20"/>
          <w:szCs w:val="20"/>
        </w:rPr>
        <w:t>.</w:t>
      </w:r>
    </w:p>
    <w:p w14:paraId="000000D8" w14:textId="77777777" w:rsidR="00C741FF" w:rsidRPr="00421F6C" w:rsidRDefault="002121DF" w:rsidP="00421F6C">
      <w:pPr>
        <w:numPr>
          <w:ilvl w:val="0"/>
          <w:numId w:val="2"/>
        </w:numPr>
        <w:jc w:val="both"/>
        <w:rPr>
          <w:sz w:val="20"/>
          <w:szCs w:val="20"/>
        </w:rPr>
      </w:pPr>
      <w:r>
        <w:rPr>
          <w:sz w:val="20"/>
          <w:szCs w:val="20"/>
        </w:rPr>
        <w:t>Created, modified/Updates SAS code to incorporate changes in new releases of the product.</w:t>
      </w:r>
    </w:p>
    <w:p w14:paraId="000000D9" w14:textId="77777777" w:rsidR="00C741FF" w:rsidRPr="00421F6C" w:rsidRDefault="002121DF" w:rsidP="00421F6C">
      <w:pPr>
        <w:numPr>
          <w:ilvl w:val="0"/>
          <w:numId w:val="2"/>
        </w:numPr>
        <w:jc w:val="both"/>
        <w:rPr>
          <w:sz w:val="20"/>
          <w:szCs w:val="20"/>
        </w:rPr>
      </w:pPr>
      <w:r>
        <w:rPr>
          <w:sz w:val="20"/>
          <w:szCs w:val="20"/>
        </w:rPr>
        <w:t>Used SAS - output delivery system ODS to format reports in HTML, PDF, CSV and RTF reports.</w:t>
      </w:r>
    </w:p>
    <w:p w14:paraId="000000DA" w14:textId="77777777" w:rsidR="00C741FF" w:rsidRDefault="002121DF" w:rsidP="00421F6C">
      <w:pPr>
        <w:numPr>
          <w:ilvl w:val="0"/>
          <w:numId w:val="2"/>
        </w:numPr>
        <w:jc w:val="both"/>
      </w:pPr>
      <w:r>
        <w:rPr>
          <w:sz w:val="20"/>
          <w:szCs w:val="20"/>
        </w:rPr>
        <w:t>Involved in implementation of application using conventional design practices (SOA-Service Oriented Architecture, MVC-Model View Controller).</w:t>
      </w:r>
    </w:p>
    <w:p w14:paraId="000000DB" w14:textId="77777777" w:rsidR="00C741FF" w:rsidRDefault="002121DF">
      <w:pPr>
        <w:numPr>
          <w:ilvl w:val="0"/>
          <w:numId w:val="2"/>
        </w:numPr>
        <w:tabs>
          <w:tab w:val="left" w:pos="1440"/>
        </w:tabs>
        <w:jc w:val="both"/>
      </w:pPr>
      <w:r>
        <w:rPr>
          <w:sz w:val="20"/>
          <w:szCs w:val="20"/>
        </w:rPr>
        <w:t xml:space="preserve">Worked with AWS within Grace note, I migrated </w:t>
      </w:r>
      <w:proofErr w:type="gramStart"/>
      <w:r>
        <w:rPr>
          <w:sz w:val="20"/>
          <w:szCs w:val="20"/>
        </w:rPr>
        <w:t>my the</w:t>
      </w:r>
      <w:proofErr w:type="gramEnd"/>
      <w:r>
        <w:rPr>
          <w:sz w:val="20"/>
          <w:szCs w:val="20"/>
        </w:rPr>
        <w:t xml:space="preserve"> existing product from a physical data center environment to AWS. I also designed, built, and deployed a </w:t>
      </w:r>
      <w:proofErr w:type="gramStart"/>
      <w:r>
        <w:rPr>
          <w:sz w:val="20"/>
          <w:szCs w:val="20"/>
        </w:rPr>
        <w:t>multitude applications</w:t>
      </w:r>
      <w:proofErr w:type="gramEnd"/>
      <w:r>
        <w:rPr>
          <w:sz w:val="20"/>
          <w:szCs w:val="20"/>
        </w:rPr>
        <w:t xml:space="preserve"> utilizing almost all of the AWS stack (Including EC2, R53, S3, RDS, Dynamo DB, SQS, IAM, and EMR), focusing on high-availability, fault tolerance, and auto-scaling.</w:t>
      </w:r>
    </w:p>
    <w:p w14:paraId="000000DC" w14:textId="77777777" w:rsidR="00C741FF" w:rsidRDefault="002121DF">
      <w:pPr>
        <w:numPr>
          <w:ilvl w:val="0"/>
          <w:numId w:val="2"/>
        </w:numPr>
        <w:tabs>
          <w:tab w:val="left" w:pos="1440"/>
        </w:tabs>
        <w:jc w:val="both"/>
      </w:pPr>
      <w:r>
        <w:rPr>
          <w:sz w:val="20"/>
          <w:szCs w:val="20"/>
        </w:rPr>
        <w:t>Help team in performing tests using Junit.</w:t>
      </w:r>
    </w:p>
    <w:p w14:paraId="000000DD" w14:textId="77777777" w:rsidR="00C741FF" w:rsidRDefault="002121DF">
      <w:pPr>
        <w:numPr>
          <w:ilvl w:val="0"/>
          <w:numId w:val="2"/>
        </w:numPr>
        <w:tabs>
          <w:tab w:val="left" w:pos="1440"/>
        </w:tabs>
        <w:jc w:val="both"/>
      </w:pPr>
      <w:r>
        <w:rPr>
          <w:sz w:val="20"/>
          <w:szCs w:val="20"/>
        </w:rPr>
        <w:t>Front end development utilizing HTML5, CSS3, and JavaScript leveraging the Bootstrap framework and a Java / SQL backend.</w:t>
      </w:r>
    </w:p>
    <w:p w14:paraId="000000DE" w14:textId="77777777" w:rsidR="00C741FF" w:rsidRDefault="002121DF">
      <w:pPr>
        <w:numPr>
          <w:ilvl w:val="0"/>
          <w:numId w:val="2"/>
        </w:numPr>
        <w:tabs>
          <w:tab w:val="left" w:pos="1440"/>
        </w:tabs>
        <w:jc w:val="both"/>
      </w:pPr>
      <w:r>
        <w:rPr>
          <w:sz w:val="20"/>
          <w:szCs w:val="20"/>
        </w:rPr>
        <w:t>Worked in agile Development tools such as Atlassian JIRA, Bamboo and Jenkins.</w:t>
      </w:r>
    </w:p>
    <w:p w14:paraId="000000DF" w14:textId="77777777" w:rsidR="00C741FF" w:rsidRDefault="002121DF">
      <w:pPr>
        <w:numPr>
          <w:ilvl w:val="0"/>
          <w:numId w:val="2"/>
        </w:numPr>
        <w:tabs>
          <w:tab w:val="left" w:pos="1440"/>
        </w:tabs>
        <w:jc w:val="both"/>
      </w:pPr>
      <w:r>
        <w:rPr>
          <w:sz w:val="20"/>
          <w:szCs w:val="20"/>
        </w:rPr>
        <w:t>Created proof-of-concept using responsive web design, React JS and Node JS.</w:t>
      </w:r>
    </w:p>
    <w:p w14:paraId="000000E0" w14:textId="77777777" w:rsidR="00C741FF" w:rsidRDefault="002121DF">
      <w:pPr>
        <w:numPr>
          <w:ilvl w:val="0"/>
          <w:numId w:val="2"/>
        </w:numPr>
        <w:tabs>
          <w:tab w:val="left" w:pos="1440"/>
        </w:tabs>
        <w:jc w:val="both"/>
      </w:pPr>
      <w:r>
        <w:rPr>
          <w:sz w:val="20"/>
          <w:szCs w:val="20"/>
        </w:rPr>
        <w:t>Using parameter functionality, created sub reports / drilled reports per customer need.</w:t>
      </w:r>
    </w:p>
    <w:p w14:paraId="000000E1" w14:textId="77777777" w:rsidR="00C741FF" w:rsidRDefault="002121DF">
      <w:pPr>
        <w:numPr>
          <w:ilvl w:val="0"/>
          <w:numId w:val="2"/>
        </w:numPr>
        <w:tabs>
          <w:tab w:val="left" w:pos="1440"/>
        </w:tabs>
        <w:jc w:val="both"/>
      </w:pPr>
      <w:r>
        <w:rPr>
          <w:sz w:val="20"/>
          <w:szCs w:val="20"/>
        </w:rPr>
        <w:t>Design and develop BIRT reports using handlers and controllers as data source.</w:t>
      </w:r>
    </w:p>
    <w:p w14:paraId="000000E2" w14:textId="77777777" w:rsidR="00C741FF" w:rsidRDefault="002121DF">
      <w:pPr>
        <w:numPr>
          <w:ilvl w:val="0"/>
          <w:numId w:val="2"/>
        </w:numPr>
        <w:tabs>
          <w:tab w:val="left" w:pos="1440"/>
        </w:tabs>
        <w:jc w:val="both"/>
      </w:pPr>
      <w:r>
        <w:rPr>
          <w:sz w:val="20"/>
          <w:szCs w:val="20"/>
        </w:rPr>
        <w:t>Heavily used Java script as conditions in BIRT reports.</w:t>
      </w:r>
    </w:p>
    <w:p w14:paraId="000000E3" w14:textId="77777777" w:rsidR="00C741FF" w:rsidRDefault="002121DF">
      <w:pPr>
        <w:numPr>
          <w:ilvl w:val="0"/>
          <w:numId w:val="2"/>
        </w:numPr>
        <w:tabs>
          <w:tab w:val="left" w:pos="1440"/>
        </w:tabs>
        <w:jc w:val="both"/>
      </w:pPr>
      <w:r>
        <w:rPr>
          <w:sz w:val="20"/>
          <w:szCs w:val="20"/>
        </w:rPr>
        <w:t>Generate new content and manage writers.</w:t>
      </w:r>
    </w:p>
    <w:p w14:paraId="000000E4" w14:textId="77777777" w:rsidR="00C741FF" w:rsidRDefault="002121DF">
      <w:pPr>
        <w:numPr>
          <w:ilvl w:val="0"/>
          <w:numId w:val="2"/>
        </w:numPr>
        <w:tabs>
          <w:tab w:val="left" w:pos="1440"/>
        </w:tabs>
        <w:jc w:val="both"/>
      </w:pPr>
      <w:r>
        <w:rPr>
          <w:sz w:val="20"/>
          <w:szCs w:val="20"/>
        </w:rPr>
        <w:t>Train and advise other departments on use of the content management system.</w:t>
      </w:r>
    </w:p>
    <w:p w14:paraId="000000E5" w14:textId="77777777" w:rsidR="00C741FF" w:rsidRDefault="002121DF">
      <w:pPr>
        <w:numPr>
          <w:ilvl w:val="0"/>
          <w:numId w:val="2"/>
        </w:numPr>
        <w:tabs>
          <w:tab w:val="left" w:pos="1440"/>
        </w:tabs>
        <w:jc w:val="both"/>
      </w:pPr>
      <w:r>
        <w:rPr>
          <w:sz w:val="20"/>
          <w:szCs w:val="20"/>
        </w:rPr>
        <w:t>Updated content and created new pages for company web site and extensive intranet. Wrote news articles and selected graphics.</w:t>
      </w:r>
    </w:p>
    <w:p w14:paraId="000000E6" w14:textId="77777777" w:rsidR="00C741FF" w:rsidRDefault="002121DF">
      <w:pPr>
        <w:numPr>
          <w:ilvl w:val="0"/>
          <w:numId w:val="2"/>
        </w:numPr>
        <w:tabs>
          <w:tab w:val="left" w:pos="1440"/>
        </w:tabs>
        <w:jc w:val="both"/>
      </w:pPr>
      <w:r>
        <w:rPr>
          <w:sz w:val="20"/>
          <w:szCs w:val="20"/>
        </w:rPr>
        <w:t xml:space="preserve">Development of a web framework based in </w:t>
      </w:r>
      <w:proofErr w:type="spellStart"/>
      <w:r>
        <w:rPr>
          <w:sz w:val="20"/>
          <w:szCs w:val="20"/>
        </w:rPr>
        <w:t>vaadin</w:t>
      </w:r>
      <w:proofErr w:type="spellEnd"/>
      <w:r>
        <w:rPr>
          <w:sz w:val="20"/>
          <w:szCs w:val="20"/>
        </w:rPr>
        <w:t xml:space="preserve"> for the development RIA applications interfacing with JEE applications.</w:t>
      </w:r>
    </w:p>
    <w:p w14:paraId="000000E7" w14:textId="77777777" w:rsidR="00C741FF" w:rsidRDefault="002121DF">
      <w:pPr>
        <w:numPr>
          <w:ilvl w:val="0"/>
          <w:numId w:val="2"/>
        </w:numPr>
        <w:tabs>
          <w:tab w:val="left" w:pos="1440"/>
        </w:tabs>
        <w:jc w:val="both"/>
      </w:pPr>
      <w:r>
        <w:rPr>
          <w:sz w:val="20"/>
          <w:szCs w:val="20"/>
        </w:rPr>
        <w:t>We upgraded our application from java 7 to Java 8.</w:t>
      </w:r>
    </w:p>
    <w:p w14:paraId="000000E8" w14:textId="77777777" w:rsidR="00C741FF" w:rsidRDefault="002121DF">
      <w:pPr>
        <w:numPr>
          <w:ilvl w:val="0"/>
          <w:numId w:val="2"/>
        </w:numPr>
        <w:tabs>
          <w:tab w:val="left" w:pos="1440"/>
        </w:tabs>
        <w:jc w:val="both"/>
      </w:pPr>
      <w:r>
        <w:rPr>
          <w:sz w:val="20"/>
          <w:szCs w:val="20"/>
        </w:rPr>
        <w:lastRenderedPageBreak/>
        <w:t xml:space="preserve">Used Java 8 Lambda Expressions to implement functional interface in application. </w:t>
      </w:r>
    </w:p>
    <w:p w14:paraId="000000E9" w14:textId="77777777" w:rsidR="00C741FF" w:rsidRDefault="002121DF">
      <w:pPr>
        <w:numPr>
          <w:ilvl w:val="0"/>
          <w:numId w:val="2"/>
        </w:numPr>
        <w:tabs>
          <w:tab w:val="left" w:pos="1440"/>
        </w:tabs>
        <w:jc w:val="both"/>
      </w:pPr>
      <w:r>
        <w:rPr>
          <w:sz w:val="20"/>
          <w:szCs w:val="20"/>
        </w:rPr>
        <w:t>Implemented Date time and Stream API available in new java 8.</w:t>
      </w:r>
    </w:p>
    <w:p w14:paraId="000000EA" w14:textId="77777777" w:rsidR="00C741FF" w:rsidRDefault="00C741FF">
      <w:pPr>
        <w:ind w:left="720"/>
        <w:rPr>
          <w:sz w:val="20"/>
          <w:szCs w:val="20"/>
        </w:rPr>
      </w:pPr>
    </w:p>
    <w:p w14:paraId="000000EB" w14:textId="77777777" w:rsidR="00C741FF" w:rsidRDefault="002121DF">
      <w:pPr>
        <w:rPr>
          <w:sz w:val="20"/>
          <w:szCs w:val="20"/>
        </w:rPr>
      </w:pPr>
      <w:r>
        <w:rPr>
          <w:b/>
          <w:sz w:val="20"/>
          <w:szCs w:val="20"/>
        </w:rPr>
        <w:t xml:space="preserve">Environment: </w:t>
      </w:r>
      <w:proofErr w:type="spellStart"/>
      <w:r>
        <w:rPr>
          <w:sz w:val="20"/>
          <w:szCs w:val="20"/>
        </w:rPr>
        <w:t>Dbeaver</w:t>
      </w:r>
      <w:proofErr w:type="spellEnd"/>
      <w:r>
        <w:rPr>
          <w:sz w:val="20"/>
          <w:szCs w:val="20"/>
        </w:rPr>
        <w:t xml:space="preserve">, </w:t>
      </w:r>
      <w:proofErr w:type="spellStart"/>
      <w:r>
        <w:rPr>
          <w:sz w:val="20"/>
          <w:szCs w:val="20"/>
        </w:rPr>
        <w:t>AWS,Tomcat</w:t>
      </w:r>
      <w:proofErr w:type="spellEnd"/>
      <w:r>
        <w:rPr>
          <w:sz w:val="20"/>
          <w:szCs w:val="20"/>
        </w:rPr>
        <w:t xml:space="preserve">, PL/SQL,STS,HP </w:t>
      </w:r>
      <w:proofErr w:type="spellStart"/>
      <w:r>
        <w:rPr>
          <w:sz w:val="20"/>
          <w:szCs w:val="20"/>
        </w:rPr>
        <w:t>Nonstop,SVN</w:t>
      </w:r>
      <w:proofErr w:type="spellEnd"/>
      <w:r>
        <w:rPr>
          <w:sz w:val="20"/>
          <w:szCs w:val="20"/>
        </w:rPr>
        <w:t xml:space="preserve"> Struts, pring,Hibernate,JIRA,DB2,SAS,Vaadin,java 8,Jquery,SSO,EXT JS, JMS, BIRT designer 2.5.2,Agile Development, Jasper Report ,JIRA, Confluence, Content </w:t>
      </w:r>
      <w:proofErr w:type="spellStart"/>
      <w:r>
        <w:rPr>
          <w:sz w:val="20"/>
          <w:szCs w:val="20"/>
        </w:rPr>
        <w:t>Management,MQ</w:t>
      </w:r>
      <w:proofErr w:type="spellEnd"/>
      <w:r>
        <w:rPr>
          <w:sz w:val="20"/>
          <w:szCs w:val="20"/>
        </w:rPr>
        <w:t xml:space="preserve"> </w:t>
      </w:r>
      <w:proofErr w:type="spellStart"/>
      <w:r>
        <w:rPr>
          <w:sz w:val="20"/>
          <w:szCs w:val="20"/>
        </w:rPr>
        <w:t>Series,QC,JSON</w:t>
      </w:r>
      <w:proofErr w:type="spellEnd"/>
      <w:r>
        <w:rPr>
          <w:sz w:val="20"/>
          <w:szCs w:val="20"/>
        </w:rPr>
        <w:t xml:space="preserve">, </w:t>
      </w:r>
      <w:proofErr w:type="spellStart"/>
      <w:r>
        <w:rPr>
          <w:sz w:val="20"/>
          <w:szCs w:val="20"/>
        </w:rPr>
        <w:t>Bootstrap,IBATIS</w:t>
      </w:r>
      <w:proofErr w:type="spellEnd"/>
      <w:r>
        <w:rPr>
          <w:sz w:val="20"/>
          <w:szCs w:val="20"/>
        </w:rPr>
        <w:t>, Linux, Node JS.</w:t>
      </w:r>
    </w:p>
    <w:p w14:paraId="000000EC" w14:textId="77777777" w:rsidR="00C741FF" w:rsidRDefault="00C741FF">
      <w:pPr>
        <w:rPr>
          <w:sz w:val="20"/>
          <w:szCs w:val="20"/>
        </w:rPr>
      </w:pPr>
    </w:p>
    <w:p w14:paraId="000000ED" w14:textId="77777777" w:rsidR="00C741FF" w:rsidRDefault="00C741FF">
      <w:pPr>
        <w:rPr>
          <w:sz w:val="20"/>
          <w:szCs w:val="20"/>
        </w:rPr>
      </w:pPr>
    </w:p>
    <w:p w14:paraId="000000EE" w14:textId="77777777" w:rsidR="00C741FF" w:rsidRDefault="00C741FF">
      <w:pPr>
        <w:rPr>
          <w:sz w:val="20"/>
          <w:szCs w:val="20"/>
          <w:u w:val="single"/>
        </w:rPr>
      </w:pPr>
    </w:p>
    <w:p w14:paraId="000000EF" w14:textId="77777777" w:rsidR="00C741FF" w:rsidRDefault="00C741FF">
      <w:pPr>
        <w:rPr>
          <w:sz w:val="20"/>
          <w:szCs w:val="20"/>
          <w:u w:val="single"/>
        </w:rPr>
      </w:pPr>
    </w:p>
    <w:p w14:paraId="000000F0" w14:textId="77777777" w:rsidR="00C741FF" w:rsidRDefault="002121DF">
      <w:pPr>
        <w:rPr>
          <w:sz w:val="20"/>
          <w:szCs w:val="20"/>
        </w:rPr>
      </w:pPr>
      <w:r>
        <w:rPr>
          <w:b/>
          <w:sz w:val="20"/>
          <w:szCs w:val="20"/>
        </w:rPr>
        <w:t>Weatherford International, Houston, Texas</w:t>
      </w:r>
      <w:r>
        <w:rPr>
          <w:rFonts w:ascii="Calibri" w:eastAsia="Calibri" w:hAnsi="Calibri" w:cs="Calibri"/>
          <w:sz w:val="20"/>
          <w:szCs w:val="20"/>
        </w:rPr>
        <w:tab/>
      </w:r>
      <w:r>
        <w:rPr>
          <w:b/>
          <w:sz w:val="20"/>
          <w:szCs w:val="20"/>
        </w:rPr>
        <w:t xml:space="preserve">                                                   Oct 2012 – Feb 2014</w:t>
      </w:r>
    </w:p>
    <w:p w14:paraId="000000F1" w14:textId="77777777" w:rsidR="00C741FF" w:rsidRDefault="002121DF">
      <w:pPr>
        <w:rPr>
          <w:sz w:val="20"/>
          <w:szCs w:val="20"/>
          <w:u w:val="single"/>
        </w:rPr>
      </w:pPr>
      <w:r>
        <w:rPr>
          <w:b/>
          <w:sz w:val="20"/>
          <w:szCs w:val="20"/>
        </w:rPr>
        <w:t xml:space="preserve"> Lead Java/J2EE Developer</w:t>
      </w:r>
    </w:p>
    <w:p w14:paraId="000000F2" w14:textId="77777777" w:rsidR="00C741FF" w:rsidRDefault="00C741FF">
      <w:pPr>
        <w:rPr>
          <w:sz w:val="20"/>
          <w:szCs w:val="20"/>
          <w:u w:val="single"/>
        </w:rPr>
      </w:pPr>
    </w:p>
    <w:p w14:paraId="000000F3" w14:textId="77777777" w:rsidR="00C741FF" w:rsidRDefault="002121DF">
      <w:pPr>
        <w:rPr>
          <w:sz w:val="20"/>
          <w:szCs w:val="20"/>
        </w:rPr>
      </w:pPr>
      <w:r>
        <w:rPr>
          <w:b/>
          <w:sz w:val="20"/>
          <w:szCs w:val="20"/>
        </w:rPr>
        <w:t>Description:</w:t>
      </w:r>
      <w:r>
        <w:rPr>
          <w:b/>
          <w:i/>
          <w:sz w:val="20"/>
          <w:szCs w:val="20"/>
        </w:rPr>
        <w:t xml:space="preserve"> </w:t>
      </w:r>
      <w:r>
        <w:rPr>
          <w:sz w:val="20"/>
          <w:szCs w:val="20"/>
        </w:rPr>
        <w:t xml:space="preserve">Weatherford is one of the largest global providers of products and services that span the drilling, evaluation, completion, production and intervention cycles of oil and natural gas wells. Weatherford is a new breed of service company—one that can provide the industry with extended products and services, more efficient operations, more powerful research and development capabilities and greater geographic </w:t>
      </w:r>
      <w:proofErr w:type="spellStart"/>
      <w:r>
        <w:rPr>
          <w:sz w:val="20"/>
          <w:szCs w:val="20"/>
        </w:rPr>
        <w:t>diversity.Tax</w:t>
      </w:r>
      <w:proofErr w:type="spellEnd"/>
      <w:r>
        <w:rPr>
          <w:sz w:val="20"/>
          <w:szCs w:val="20"/>
        </w:rPr>
        <w:t xml:space="preserve"> Portal is a web based application which provides tax solutions for the </w:t>
      </w:r>
      <w:proofErr w:type="spellStart"/>
      <w:r>
        <w:rPr>
          <w:sz w:val="20"/>
          <w:szCs w:val="20"/>
        </w:rPr>
        <w:t>company.TBBS</w:t>
      </w:r>
      <w:proofErr w:type="spellEnd"/>
      <w:r>
        <w:rPr>
          <w:sz w:val="20"/>
          <w:szCs w:val="20"/>
        </w:rPr>
        <w:t xml:space="preserve"> is one module of Tax portal which gathers deferred income tax information for reconciliation, documentation and balance calculation.</w:t>
      </w:r>
    </w:p>
    <w:p w14:paraId="000000F4" w14:textId="77777777" w:rsidR="00C741FF" w:rsidRDefault="00C741FF">
      <w:pPr>
        <w:rPr>
          <w:sz w:val="20"/>
          <w:szCs w:val="20"/>
        </w:rPr>
      </w:pPr>
    </w:p>
    <w:p w14:paraId="000000F5" w14:textId="77777777" w:rsidR="00C741FF" w:rsidRDefault="002121DF">
      <w:pPr>
        <w:numPr>
          <w:ilvl w:val="0"/>
          <w:numId w:val="2"/>
        </w:numPr>
      </w:pPr>
      <w:r>
        <w:rPr>
          <w:sz w:val="20"/>
          <w:szCs w:val="20"/>
        </w:rPr>
        <w:t>Involved in a web agent application was built using Agile development practices using Version one.</w:t>
      </w:r>
    </w:p>
    <w:p w14:paraId="000000F6" w14:textId="77777777" w:rsidR="00C741FF" w:rsidRDefault="002121DF">
      <w:pPr>
        <w:widowControl/>
        <w:numPr>
          <w:ilvl w:val="0"/>
          <w:numId w:val="2"/>
        </w:numPr>
        <w:pBdr>
          <w:top w:val="nil"/>
          <w:left w:val="nil"/>
          <w:bottom w:val="nil"/>
          <w:right w:val="nil"/>
          <w:between w:val="nil"/>
        </w:pBdr>
        <w:jc w:val="both"/>
        <w:rPr>
          <w:color w:val="000000"/>
        </w:rPr>
      </w:pPr>
      <w:r>
        <w:rPr>
          <w:color w:val="000000"/>
          <w:sz w:val="20"/>
          <w:szCs w:val="20"/>
        </w:rPr>
        <w:t>Developed rule modules using Rule Engines, Drools.</w:t>
      </w:r>
    </w:p>
    <w:p w14:paraId="000000F7" w14:textId="77777777" w:rsidR="00C741FF" w:rsidRDefault="002121DF">
      <w:pPr>
        <w:widowControl/>
        <w:numPr>
          <w:ilvl w:val="0"/>
          <w:numId w:val="2"/>
        </w:numPr>
        <w:pBdr>
          <w:top w:val="nil"/>
          <w:left w:val="nil"/>
          <w:bottom w:val="nil"/>
          <w:right w:val="nil"/>
          <w:between w:val="nil"/>
        </w:pBdr>
        <w:jc w:val="both"/>
        <w:rPr>
          <w:color w:val="000000"/>
        </w:rPr>
      </w:pPr>
      <w:r>
        <w:rPr>
          <w:color w:val="000000"/>
          <w:sz w:val="20"/>
          <w:szCs w:val="20"/>
        </w:rPr>
        <w:t>Worked on web agent where it intercepts request and checks information in the request against not-enforced lists. If specific criteria are met, the authentication process is bypassed and access is granted to the resource.</w:t>
      </w:r>
    </w:p>
    <w:p w14:paraId="000000F8" w14:textId="77777777" w:rsidR="00C741FF" w:rsidRDefault="002121DF">
      <w:pPr>
        <w:widowControl/>
        <w:numPr>
          <w:ilvl w:val="0"/>
          <w:numId w:val="2"/>
        </w:numPr>
        <w:pBdr>
          <w:top w:val="nil"/>
          <w:left w:val="nil"/>
          <w:bottom w:val="nil"/>
          <w:right w:val="nil"/>
          <w:between w:val="nil"/>
        </w:pBdr>
        <w:jc w:val="both"/>
        <w:rPr>
          <w:color w:val="000000"/>
        </w:rPr>
      </w:pPr>
      <w:r>
        <w:rPr>
          <w:color w:val="000000"/>
          <w:sz w:val="20"/>
          <w:szCs w:val="20"/>
        </w:rPr>
        <w:t>Used Ext JS 4.1 and Java and spring together.</w:t>
      </w:r>
    </w:p>
    <w:p w14:paraId="000000F9" w14:textId="77777777" w:rsidR="00C741FF" w:rsidRDefault="002121DF">
      <w:pPr>
        <w:numPr>
          <w:ilvl w:val="0"/>
          <w:numId w:val="2"/>
        </w:numPr>
        <w:jc w:val="both"/>
      </w:pPr>
      <w:r>
        <w:rPr>
          <w:sz w:val="20"/>
          <w:szCs w:val="20"/>
        </w:rPr>
        <w:t>Responsible in code review for the junior developer did the coding and design doc preparation</w:t>
      </w:r>
    </w:p>
    <w:p w14:paraId="000000FA" w14:textId="77777777" w:rsidR="00C741FF" w:rsidRDefault="002121DF">
      <w:pPr>
        <w:numPr>
          <w:ilvl w:val="0"/>
          <w:numId w:val="2"/>
        </w:numPr>
        <w:jc w:val="both"/>
      </w:pPr>
      <w:r>
        <w:rPr>
          <w:sz w:val="20"/>
          <w:szCs w:val="20"/>
        </w:rPr>
        <w:t xml:space="preserve">Deployment and Maintenance the application on </w:t>
      </w:r>
      <w:r>
        <w:rPr>
          <w:b/>
          <w:sz w:val="20"/>
          <w:szCs w:val="20"/>
        </w:rPr>
        <w:t>UNIX</w:t>
      </w:r>
      <w:r>
        <w:rPr>
          <w:sz w:val="20"/>
          <w:szCs w:val="20"/>
        </w:rPr>
        <w:t xml:space="preserve"> environment.</w:t>
      </w:r>
    </w:p>
    <w:p w14:paraId="000000FB" w14:textId="77777777" w:rsidR="00C741FF" w:rsidRDefault="002121DF">
      <w:pPr>
        <w:numPr>
          <w:ilvl w:val="0"/>
          <w:numId w:val="2"/>
        </w:numPr>
        <w:jc w:val="both"/>
      </w:pPr>
      <w:r>
        <w:rPr>
          <w:sz w:val="20"/>
          <w:szCs w:val="20"/>
        </w:rPr>
        <w:t xml:space="preserve">Developed user interface using </w:t>
      </w:r>
      <w:r>
        <w:rPr>
          <w:b/>
          <w:sz w:val="20"/>
          <w:szCs w:val="20"/>
        </w:rPr>
        <w:t>Struts, Spring IOC, Hibernate</w:t>
      </w:r>
      <w:r>
        <w:rPr>
          <w:sz w:val="20"/>
          <w:szCs w:val="20"/>
        </w:rPr>
        <w:t xml:space="preserve">, </w:t>
      </w:r>
      <w:proofErr w:type="spellStart"/>
      <w:r>
        <w:rPr>
          <w:sz w:val="20"/>
          <w:szCs w:val="20"/>
        </w:rPr>
        <w:t>Jquery</w:t>
      </w:r>
      <w:proofErr w:type="spellEnd"/>
      <w:r>
        <w:rPr>
          <w:sz w:val="20"/>
          <w:szCs w:val="20"/>
        </w:rPr>
        <w:t xml:space="preserve">, AJAX, HTML, CSS, JSP Tag libraries to simplify the complexities of the web application development. </w:t>
      </w:r>
    </w:p>
    <w:p w14:paraId="000000FC" w14:textId="77777777" w:rsidR="00C741FF" w:rsidRDefault="002121DF">
      <w:pPr>
        <w:numPr>
          <w:ilvl w:val="0"/>
          <w:numId w:val="2"/>
        </w:numPr>
        <w:jc w:val="both"/>
      </w:pPr>
      <w:r>
        <w:rPr>
          <w:sz w:val="20"/>
          <w:szCs w:val="20"/>
        </w:rPr>
        <w:t xml:space="preserve">Used SSO for web agent authentication and validation using </w:t>
      </w:r>
      <w:proofErr w:type="spellStart"/>
      <w:r>
        <w:rPr>
          <w:sz w:val="20"/>
          <w:szCs w:val="20"/>
        </w:rPr>
        <w:t>ldap</w:t>
      </w:r>
      <w:proofErr w:type="spellEnd"/>
      <w:r>
        <w:rPr>
          <w:sz w:val="20"/>
          <w:szCs w:val="20"/>
        </w:rPr>
        <w:t>.</w:t>
      </w:r>
    </w:p>
    <w:p w14:paraId="000000FD" w14:textId="77777777" w:rsidR="00C741FF" w:rsidRDefault="002121DF">
      <w:pPr>
        <w:numPr>
          <w:ilvl w:val="0"/>
          <w:numId w:val="2"/>
        </w:numPr>
        <w:jc w:val="both"/>
      </w:pPr>
      <w:r>
        <w:rPr>
          <w:sz w:val="20"/>
          <w:szCs w:val="20"/>
        </w:rPr>
        <w:t>Was responsible to develop report using Jasper Report.</w:t>
      </w:r>
    </w:p>
    <w:p w14:paraId="000000FE" w14:textId="77777777" w:rsidR="00C741FF" w:rsidRDefault="002121DF">
      <w:pPr>
        <w:numPr>
          <w:ilvl w:val="0"/>
          <w:numId w:val="2"/>
        </w:numPr>
        <w:jc w:val="both"/>
      </w:pPr>
      <w:r>
        <w:rPr>
          <w:sz w:val="20"/>
          <w:szCs w:val="20"/>
        </w:rPr>
        <w:t>Used AngularJS as the development framework to build a single-page application.</w:t>
      </w:r>
    </w:p>
    <w:p w14:paraId="000000FF" w14:textId="77777777" w:rsidR="00C741FF" w:rsidRDefault="002121DF">
      <w:pPr>
        <w:numPr>
          <w:ilvl w:val="0"/>
          <w:numId w:val="2"/>
        </w:numPr>
        <w:jc w:val="both"/>
      </w:pPr>
      <w:r>
        <w:rPr>
          <w:sz w:val="20"/>
          <w:szCs w:val="20"/>
        </w:rPr>
        <w:t>Leveraged angular resources for all data access, encapsulating URLs and standardizing data access interfaces.</w:t>
      </w:r>
    </w:p>
    <w:p w14:paraId="00000100" w14:textId="77777777" w:rsidR="00C741FF" w:rsidRDefault="002121DF">
      <w:pPr>
        <w:numPr>
          <w:ilvl w:val="0"/>
          <w:numId w:val="2"/>
        </w:numPr>
        <w:jc w:val="both"/>
      </w:pPr>
      <w:r>
        <w:rPr>
          <w:sz w:val="20"/>
          <w:szCs w:val="20"/>
        </w:rPr>
        <w:t>Implemented pre authentication and data base security using spring security.</w:t>
      </w:r>
    </w:p>
    <w:p w14:paraId="00000101" w14:textId="77777777" w:rsidR="00C741FF" w:rsidRDefault="002121DF">
      <w:pPr>
        <w:numPr>
          <w:ilvl w:val="0"/>
          <w:numId w:val="2"/>
        </w:numPr>
        <w:jc w:val="both"/>
      </w:pPr>
      <w:r>
        <w:rPr>
          <w:sz w:val="20"/>
          <w:szCs w:val="20"/>
        </w:rPr>
        <w:t>Web Penetration testing of various vulnerabilities for confirmation. Manual and automated methods for testing XSS, SQL injection and various other Web Security Vulnerabilities listed by OWASP.</w:t>
      </w:r>
    </w:p>
    <w:p w14:paraId="00000102" w14:textId="77777777" w:rsidR="00C741FF" w:rsidRDefault="002121DF">
      <w:pPr>
        <w:numPr>
          <w:ilvl w:val="0"/>
          <w:numId w:val="2"/>
        </w:numPr>
        <w:jc w:val="both"/>
      </w:pPr>
      <w:r>
        <w:rPr>
          <w:sz w:val="20"/>
          <w:szCs w:val="20"/>
        </w:rPr>
        <w:t>Hands-on experience in creating Angular factories for using angular services like $http and $resource to make RESTful API calls to the Java based backend.</w:t>
      </w:r>
    </w:p>
    <w:p w14:paraId="00000103" w14:textId="77777777" w:rsidR="00C741FF" w:rsidRDefault="002121DF">
      <w:pPr>
        <w:numPr>
          <w:ilvl w:val="0"/>
          <w:numId w:val="2"/>
        </w:numPr>
        <w:jc w:val="both"/>
      </w:pPr>
      <w:r>
        <w:rPr>
          <w:sz w:val="20"/>
          <w:szCs w:val="20"/>
        </w:rPr>
        <w:t>Experience and familiarity building modern Spring applications with Spring Boot; strong background with Spring and related projects</w:t>
      </w:r>
    </w:p>
    <w:p w14:paraId="00000104" w14:textId="77777777" w:rsidR="00C741FF" w:rsidRDefault="002121DF">
      <w:pPr>
        <w:numPr>
          <w:ilvl w:val="0"/>
          <w:numId w:val="2"/>
        </w:numPr>
        <w:jc w:val="both"/>
      </w:pPr>
      <w:r>
        <w:rPr>
          <w:sz w:val="20"/>
          <w:szCs w:val="20"/>
        </w:rPr>
        <w:t>Strong Knowledge with Microservices, Spring Boot, Spring Cloud, Cloud Foundry, Netflix OSS stack is required</w:t>
      </w:r>
    </w:p>
    <w:p w14:paraId="00000105" w14:textId="77777777" w:rsidR="00C741FF" w:rsidRDefault="002121DF">
      <w:pPr>
        <w:numPr>
          <w:ilvl w:val="0"/>
          <w:numId w:val="2"/>
        </w:numPr>
        <w:jc w:val="both"/>
      </w:pPr>
      <w:r>
        <w:rPr>
          <w:sz w:val="20"/>
          <w:szCs w:val="20"/>
        </w:rPr>
        <w:t>Implemented and managed Enterprise Content Management systems such as Content Server for document management, Open Text Everywhere and Tempo Box for synchronizing business files across multiple machines and devices while connecting mobile applications to the enterprise system.</w:t>
      </w:r>
    </w:p>
    <w:p w14:paraId="00000106" w14:textId="77777777" w:rsidR="00C741FF" w:rsidRDefault="002121DF">
      <w:pPr>
        <w:numPr>
          <w:ilvl w:val="0"/>
          <w:numId w:val="2"/>
        </w:numPr>
        <w:jc w:val="both"/>
      </w:pPr>
      <w:r>
        <w:rPr>
          <w:sz w:val="20"/>
          <w:szCs w:val="20"/>
        </w:rPr>
        <w:t xml:space="preserve">All the functionality is implemented using </w:t>
      </w:r>
      <w:r>
        <w:rPr>
          <w:b/>
          <w:sz w:val="20"/>
          <w:szCs w:val="20"/>
        </w:rPr>
        <w:t>Spring IO</w:t>
      </w:r>
      <w:r>
        <w:rPr>
          <w:sz w:val="20"/>
          <w:szCs w:val="20"/>
        </w:rPr>
        <w:t xml:space="preserve"> / </w:t>
      </w:r>
      <w:r>
        <w:rPr>
          <w:b/>
          <w:sz w:val="20"/>
          <w:szCs w:val="20"/>
        </w:rPr>
        <w:t>Spring Boot</w:t>
      </w:r>
      <w:r>
        <w:rPr>
          <w:sz w:val="20"/>
          <w:szCs w:val="20"/>
        </w:rPr>
        <w:t xml:space="preserve">, </w:t>
      </w:r>
      <w:r>
        <w:rPr>
          <w:b/>
          <w:sz w:val="20"/>
          <w:szCs w:val="20"/>
        </w:rPr>
        <w:t>Thyme leaf</w:t>
      </w:r>
      <w:r>
        <w:rPr>
          <w:sz w:val="20"/>
          <w:szCs w:val="20"/>
        </w:rPr>
        <w:t xml:space="preserve"> and </w:t>
      </w:r>
      <w:r>
        <w:rPr>
          <w:b/>
          <w:sz w:val="20"/>
          <w:szCs w:val="20"/>
        </w:rPr>
        <w:t>Hibernate ORM</w:t>
      </w:r>
      <w:r>
        <w:rPr>
          <w:sz w:val="20"/>
          <w:szCs w:val="20"/>
        </w:rPr>
        <w:t xml:space="preserve">. Implemented Java EE components using </w:t>
      </w:r>
      <w:r>
        <w:rPr>
          <w:b/>
          <w:sz w:val="20"/>
          <w:szCs w:val="20"/>
        </w:rPr>
        <w:t>Spring MVC, Spring IOC, Spring transactions</w:t>
      </w:r>
      <w:r>
        <w:rPr>
          <w:sz w:val="20"/>
          <w:szCs w:val="20"/>
        </w:rPr>
        <w:t xml:space="preserve"> and Spring security modules.</w:t>
      </w:r>
    </w:p>
    <w:p w14:paraId="00000107" w14:textId="77777777" w:rsidR="00C741FF" w:rsidRDefault="002121DF">
      <w:pPr>
        <w:numPr>
          <w:ilvl w:val="0"/>
          <w:numId w:val="2"/>
        </w:numPr>
        <w:jc w:val="both"/>
      </w:pPr>
      <w:r>
        <w:rPr>
          <w:sz w:val="20"/>
          <w:szCs w:val="20"/>
        </w:rPr>
        <w:t xml:space="preserve">Created proposal pdf jasper reports using </w:t>
      </w:r>
      <w:proofErr w:type="spellStart"/>
      <w:r>
        <w:rPr>
          <w:sz w:val="20"/>
          <w:szCs w:val="20"/>
        </w:rPr>
        <w:t>Itext</w:t>
      </w:r>
      <w:proofErr w:type="spellEnd"/>
      <w:r>
        <w:rPr>
          <w:sz w:val="20"/>
          <w:szCs w:val="20"/>
        </w:rPr>
        <w:t xml:space="preserve"> and Jasper.</w:t>
      </w:r>
    </w:p>
    <w:p w14:paraId="00000108" w14:textId="77777777" w:rsidR="00C741FF" w:rsidRDefault="002121DF">
      <w:pPr>
        <w:numPr>
          <w:ilvl w:val="0"/>
          <w:numId w:val="2"/>
        </w:numPr>
        <w:jc w:val="both"/>
      </w:pPr>
      <w:r>
        <w:rPr>
          <w:sz w:val="20"/>
          <w:szCs w:val="20"/>
        </w:rPr>
        <w:t xml:space="preserve">Implemented Event Sourcing using </w:t>
      </w:r>
      <w:proofErr w:type="spellStart"/>
      <w:r>
        <w:rPr>
          <w:sz w:val="20"/>
          <w:szCs w:val="20"/>
        </w:rPr>
        <w:t>Akka</w:t>
      </w:r>
      <w:proofErr w:type="spellEnd"/>
      <w:r>
        <w:rPr>
          <w:sz w:val="20"/>
          <w:szCs w:val="20"/>
        </w:rPr>
        <w:t xml:space="preserve">. </w:t>
      </w:r>
    </w:p>
    <w:p w14:paraId="00000109" w14:textId="77777777" w:rsidR="00C741FF" w:rsidRDefault="002121DF">
      <w:pPr>
        <w:numPr>
          <w:ilvl w:val="0"/>
          <w:numId w:val="2"/>
        </w:numPr>
        <w:jc w:val="both"/>
      </w:pPr>
      <w:r>
        <w:rPr>
          <w:sz w:val="20"/>
          <w:szCs w:val="20"/>
        </w:rPr>
        <w:lastRenderedPageBreak/>
        <w:t>Serialize and de-serialize objects using Play Json lib.</w:t>
      </w:r>
    </w:p>
    <w:p w14:paraId="0000010A" w14:textId="77777777" w:rsidR="00C741FF" w:rsidRDefault="002121DF">
      <w:pPr>
        <w:numPr>
          <w:ilvl w:val="0"/>
          <w:numId w:val="2"/>
        </w:numPr>
        <w:jc w:val="both"/>
      </w:pPr>
      <w:r>
        <w:rPr>
          <w:sz w:val="20"/>
          <w:szCs w:val="20"/>
        </w:rPr>
        <w:t xml:space="preserve">Used </w:t>
      </w:r>
      <w:proofErr w:type="spellStart"/>
      <w:r>
        <w:rPr>
          <w:sz w:val="20"/>
          <w:szCs w:val="20"/>
        </w:rPr>
        <w:t>Akka</w:t>
      </w:r>
      <w:proofErr w:type="spellEnd"/>
      <w:r>
        <w:rPr>
          <w:sz w:val="20"/>
          <w:szCs w:val="20"/>
        </w:rPr>
        <w:t xml:space="preserve"> concurrency for processing PDL files.</w:t>
      </w:r>
    </w:p>
    <w:p w14:paraId="0000010B" w14:textId="77777777" w:rsidR="00C741FF" w:rsidRDefault="002121DF">
      <w:pPr>
        <w:numPr>
          <w:ilvl w:val="0"/>
          <w:numId w:val="2"/>
        </w:numPr>
        <w:jc w:val="both"/>
      </w:pPr>
      <w:r>
        <w:rPr>
          <w:sz w:val="20"/>
          <w:szCs w:val="20"/>
        </w:rPr>
        <w:t>Recording and tracking defects by Clear Quest.</w:t>
      </w:r>
    </w:p>
    <w:p w14:paraId="0000010C" w14:textId="77777777" w:rsidR="00C741FF" w:rsidRDefault="002121DF">
      <w:pPr>
        <w:numPr>
          <w:ilvl w:val="0"/>
          <w:numId w:val="2"/>
        </w:numPr>
        <w:jc w:val="both"/>
      </w:pPr>
      <w:r>
        <w:rPr>
          <w:sz w:val="20"/>
          <w:szCs w:val="20"/>
        </w:rPr>
        <w:t>Worked on Ext JS for user interface widgets with High performance scalable grids, trees and menus.</w:t>
      </w:r>
    </w:p>
    <w:p w14:paraId="0000010D" w14:textId="77777777" w:rsidR="00C741FF" w:rsidRDefault="002121DF">
      <w:pPr>
        <w:numPr>
          <w:ilvl w:val="0"/>
          <w:numId w:val="2"/>
        </w:numPr>
        <w:jc w:val="both"/>
      </w:pPr>
      <w:r>
        <w:rPr>
          <w:sz w:val="20"/>
          <w:szCs w:val="20"/>
        </w:rPr>
        <w:t>Used JBoss Application server for application deployment.</w:t>
      </w:r>
    </w:p>
    <w:p w14:paraId="0000010E" w14:textId="77777777" w:rsidR="00C741FF" w:rsidRDefault="002121DF">
      <w:pPr>
        <w:numPr>
          <w:ilvl w:val="0"/>
          <w:numId w:val="2"/>
        </w:numPr>
        <w:jc w:val="both"/>
      </w:pPr>
      <w:r>
        <w:rPr>
          <w:sz w:val="20"/>
          <w:szCs w:val="20"/>
        </w:rPr>
        <w:t xml:space="preserve">Used GWT to create and maintain complex </w:t>
      </w:r>
      <w:hyperlink r:id="rId15">
        <w:r>
          <w:t>JavaScript</w:t>
        </w:r>
      </w:hyperlink>
      <w:r>
        <w:rPr>
          <w:sz w:val="20"/>
          <w:szCs w:val="20"/>
        </w:rPr>
        <w:t xml:space="preserve"> </w:t>
      </w:r>
      <w:hyperlink r:id="rId16" w:anchor="Computer_science">
        <w:r>
          <w:t>front-end</w:t>
        </w:r>
      </w:hyperlink>
      <w:r>
        <w:rPr>
          <w:sz w:val="20"/>
          <w:szCs w:val="20"/>
        </w:rPr>
        <w:t xml:space="preserve"> applications..</w:t>
      </w:r>
    </w:p>
    <w:p w14:paraId="0000010F" w14:textId="77777777" w:rsidR="00C741FF" w:rsidRDefault="002121DF">
      <w:pPr>
        <w:numPr>
          <w:ilvl w:val="0"/>
          <w:numId w:val="2"/>
        </w:numPr>
        <w:jc w:val="both"/>
      </w:pPr>
      <w:r>
        <w:rPr>
          <w:sz w:val="20"/>
          <w:szCs w:val="20"/>
        </w:rPr>
        <w:t xml:space="preserve">Solving the issues found during the testing phase for all the modules that developed. Extensive troubleshooting and stress testing for the developed module and improved the performance of the application. </w:t>
      </w:r>
    </w:p>
    <w:p w14:paraId="00000110" w14:textId="77777777" w:rsidR="00C741FF" w:rsidRDefault="002121DF">
      <w:pPr>
        <w:numPr>
          <w:ilvl w:val="0"/>
          <w:numId w:val="2"/>
        </w:numPr>
        <w:jc w:val="both"/>
      </w:pPr>
      <w:r>
        <w:rPr>
          <w:sz w:val="20"/>
          <w:szCs w:val="20"/>
        </w:rPr>
        <w:t>Worked with Eclipse RCP (Rich Client Platform) to develop a search application which is a migration project.</w:t>
      </w:r>
    </w:p>
    <w:p w14:paraId="00000111" w14:textId="77777777" w:rsidR="00C741FF" w:rsidRDefault="002121DF">
      <w:pPr>
        <w:numPr>
          <w:ilvl w:val="0"/>
          <w:numId w:val="2"/>
        </w:numPr>
        <w:jc w:val="both"/>
      </w:pPr>
      <w:r>
        <w:rPr>
          <w:sz w:val="20"/>
          <w:szCs w:val="20"/>
        </w:rPr>
        <w:t>Design, developed and implemented a search application using ADF.</w:t>
      </w:r>
    </w:p>
    <w:p w14:paraId="00000112" w14:textId="77777777" w:rsidR="00C741FF" w:rsidRDefault="002121DF">
      <w:pPr>
        <w:numPr>
          <w:ilvl w:val="0"/>
          <w:numId w:val="2"/>
        </w:numPr>
        <w:jc w:val="both"/>
      </w:pPr>
      <w:r>
        <w:rPr>
          <w:sz w:val="20"/>
          <w:szCs w:val="20"/>
        </w:rPr>
        <w:t>Provided technical assistance to team to design, troubleshoot and maintain RCP applications</w:t>
      </w:r>
    </w:p>
    <w:p w14:paraId="00000113" w14:textId="77777777" w:rsidR="00C741FF" w:rsidRDefault="002121DF">
      <w:pPr>
        <w:numPr>
          <w:ilvl w:val="0"/>
          <w:numId w:val="2"/>
        </w:numPr>
        <w:jc w:val="both"/>
      </w:pPr>
      <w:r>
        <w:rPr>
          <w:sz w:val="20"/>
          <w:szCs w:val="20"/>
        </w:rPr>
        <w:t xml:space="preserve">Developed the front-end using Eclipse RCP/Java Swing involving UI design user generated event handling incorporation of underlying functionalities as per the laid down specifications and also involved in incorporating business logic in SQL code stored </w:t>
      </w:r>
      <w:proofErr w:type="gramStart"/>
      <w:r>
        <w:rPr>
          <w:sz w:val="20"/>
          <w:szCs w:val="20"/>
        </w:rPr>
        <w:t>procedures .</w:t>
      </w:r>
      <w:proofErr w:type="gramEnd"/>
      <w:r>
        <w:rPr>
          <w:sz w:val="20"/>
          <w:szCs w:val="20"/>
        </w:rPr>
        <w:t xml:space="preserve"> </w:t>
      </w:r>
    </w:p>
    <w:p w14:paraId="00000114" w14:textId="77777777" w:rsidR="00C741FF" w:rsidRDefault="002121DF">
      <w:pPr>
        <w:numPr>
          <w:ilvl w:val="0"/>
          <w:numId w:val="2"/>
        </w:numPr>
        <w:jc w:val="both"/>
      </w:pPr>
      <w:r>
        <w:rPr>
          <w:sz w:val="20"/>
          <w:szCs w:val="20"/>
        </w:rPr>
        <w:t xml:space="preserve">Prepared exhaustive test cases to comprehensively test functionality and code. </w:t>
      </w:r>
    </w:p>
    <w:p w14:paraId="00000115" w14:textId="77777777" w:rsidR="00C741FF" w:rsidRDefault="002121DF">
      <w:pPr>
        <w:numPr>
          <w:ilvl w:val="0"/>
          <w:numId w:val="2"/>
        </w:numPr>
        <w:jc w:val="both"/>
      </w:pPr>
      <w:r>
        <w:rPr>
          <w:sz w:val="20"/>
          <w:szCs w:val="20"/>
        </w:rPr>
        <w:t xml:space="preserve">Involved in integration testing and deployment of the module as part of the overall application. </w:t>
      </w:r>
    </w:p>
    <w:p w14:paraId="00000116" w14:textId="77777777" w:rsidR="00C741FF" w:rsidRDefault="002121DF">
      <w:pPr>
        <w:numPr>
          <w:ilvl w:val="0"/>
          <w:numId w:val="2"/>
        </w:numPr>
        <w:jc w:val="both"/>
      </w:pPr>
      <w:r>
        <w:rPr>
          <w:sz w:val="20"/>
          <w:szCs w:val="20"/>
        </w:rPr>
        <w:t xml:space="preserve">Coding using Core Java in Eclipse </w:t>
      </w:r>
      <w:proofErr w:type="spellStart"/>
      <w:r>
        <w:rPr>
          <w:sz w:val="20"/>
          <w:szCs w:val="20"/>
        </w:rPr>
        <w:t>RCP.Used</w:t>
      </w:r>
      <w:proofErr w:type="spellEnd"/>
      <w:r>
        <w:rPr>
          <w:sz w:val="20"/>
          <w:szCs w:val="20"/>
        </w:rPr>
        <w:t xml:space="preserve"> JDBC for database connectivity.</w:t>
      </w:r>
    </w:p>
    <w:p w14:paraId="00000117" w14:textId="77777777" w:rsidR="00C741FF" w:rsidRDefault="002121DF">
      <w:pPr>
        <w:numPr>
          <w:ilvl w:val="0"/>
          <w:numId w:val="2"/>
        </w:numPr>
        <w:jc w:val="both"/>
      </w:pPr>
      <w:r>
        <w:rPr>
          <w:sz w:val="20"/>
          <w:szCs w:val="20"/>
        </w:rPr>
        <w:t>Developed Model and View part of ADF component.</w:t>
      </w:r>
    </w:p>
    <w:p w14:paraId="00000118" w14:textId="77777777" w:rsidR="00C741FF" w:rsidRDefault="002121DF">
      <w:pPr>
        <w:numPr>
          <w:ilvl w:val="0"/>
          <w:numId w:val="2"/>
        </w:numPr>
        <w:jc w:val="both"/>
      </w:pPr>
      <w:r>
        <w:rPr>
          <w:sz w:val="20"/>
          <w:szCs w:val="20"/>
        </w:rPr>
        <w:t>Installed and worked on Glassfish application server.</w:t>
      </w:r>
    </w:p>
    <w:p w14:paraId="00000119" w14:textId="77777777" w:rsidR="00C741FF" w:rsidRDefault="002121DF">
      <w:pPr>
        <w:numPr>
          <w:ilvl w:val="0"/>
          <w:numId w:val="2"/>
        </w:numPr>
        <w:jc w:val="both"/>
      </w:pPr>
      <w:r>
        <w:rPr>
          <w:sz w:val="20"/>
          <w:szCs w:val="20"/>
        </w:rPr>
        <w:t>Configured glassfish server; Design Tax rate and Developed Jasper report.</w:t>
      </w:r>
    </w:p>
    <w:p w14:paraId="0000011A" w14:textId="77777777" w:rsidR="00C741FF" w:rsidRDefault="002121DF">
      <w:pPr>
        <w:numPr>
          <w:ilvl w:val="0"/>
          <w:numId w:val="2"/>
        </w:numPr>
        <w:jc w:val="both"/>
      </w:pPr>
      <w:r>
        <w:rPr>
          <w:sz w:val="20"/>
          <w:szCs w:val="20"/>
        </w:rPr>
        <w:t>Deployed ADF application in Web logic production server.</w:t>
      </w:r>
    </w:p>
    <w:p w14:paraId="0000011B" w14:textId="77777777" w:rsidR="00C741FF" w:rsidRDefault="002121DF">
      <w:pPr>
        <w:numPr>
          <w:ilvl w:val="0"/>
          <w:numId w:val="2"/>
        </w:numPr>
        <w:jc w:val="both"/>
      </w:pPr>
      <w:r>
        <w:rPr>
          <w:sz w:val="20"/>
          <w:szCs w:val="20"/>
        </w:rPr>
        <w:t>Supported an ADF application in Production environment.</w:t>
      </w:r>
    </w:p>
    <w:p w14:paraId="0000011C" w14:textId="77777777" w:rsidR="00C741FF" w:rsidRDefault="002121DF">
      <w:pPr>
        <w:numPr>
          <w:ilvl w:val="0"/>
          <w:numId w:val="2"/>
        </w:numPr>
        <w:jc w:val="both"/>
      </w:pPr>
      <w:r>
        <w:rPr>
          <w:sz w:val="20"/>
          <w:szCs w:val="20"/>
        </w:rPr>
        <w:t>Implemented a prototype based on the Eclipse Framework (Java, SWT) for a specific help concept (“Cheat Sheets”).</w:t>
      </w:r>
    </w:p>
    <w:p w14:paraId="0000011D" w14:textId="77777777" w:rsidR="00C741FF" w:rsidRDefault="002121DF">
      <w:pPr>
        <w:numPr>
          <w:ilvl w:val="0"/>
          <w:numId w:val="2"/>
        </w:numPr>
        <w:jc w:val="both"/>
      </w:pPr>
      <w:r>
        <w:rPr>
          <w:sz w:val="20"/>
          <w:szCs w:val="20"/>
        </w:rPr>
        <w:t>Used TFS source control to deploy application</w:t>
      </w:r>
    </w:p>
    <w:p w14:paraId="0000011E" w14:textId="77777777" w:rsidR="00C741FF" w:rsidRDefault="002121DF">
      <w:pPr>
        <w:numPr>
          <w:ilvl w:val="0"/>
          <w:numId w:val="2"/>
        </w:numPr>
        <w:jc w:val="both"/>
      </w:pPr>
      <w:r>
        <w:rPr>
          <w:sz w:val="20"/>
          <w:szCs w:val="20"/>
        </w:rPr>
        <w:t>Track the progress of the stories from the Confluence page or from within JIRA</w:t>
      </w:r>
    </w:p>
    <w:p w14:paraId="0000011F" w14:textId="77777777" w:rsidR="00C741FF" w:rsidRDefault="002121DF">
      <w:pPr>
        <w:numPr>
          <w:ilvl w:val="0"/>
          <w:numId w:val="2"/>
        </w:numPr>
        <w:jc w:val="both"/>
      </w:pPr>
      <w:r>
        <w:rPr>
          <w:sz w:val="20"/>
          <w:szCs w:val="20"/>
        </w:rPr>
        <w:t>Configured TFS SharePoint Services and Reporting Services, created Project portals for all existing Team Projects Design and develop several JDE 9.1 Business Services to communicate with 3rd party apps utilizing all aspects of BSSV development methods and Use Cases.</w:t>
      </w:r>
    </w:p>
    <w:p w14:paraId="00000120" w14:textId="77777777" w:rsidR="00C741FF" w:rsidRDefault="002121DF">
      <w:pPr>
        <w:numPr>
          <w:ilvl w:val="0"/>
          <w:numId w:val="2"/>
        </w:numPr>
        <w:jc w:val="both"/>
      </w:pPr>
      <w:r>
        <w:rPr>
          <w:sz w:val="20"/>
          <w:szCs w:val="20"/>
        </w:rPr>
        <w:t>Developed code for third party Endeca application using VB.net</w:t>
      </w:r>
    </w:p>
    <w:p w14:paraId="00000121" w14:textId="77777777" w:rsidR="00C741FF" w:rsidRDefault="00C741FF">
      <w:pPr>
        <w:ind w:left="720"/>
        <w:rPr>
          <w:sz w:val="20"/>
          <w:szCs w:val="20"/>
        </w:rPr>
      </w:pPr>
    </w:p>
    <w:p w14:paraId="00000122" w14:textId="77777777" w:rsidR="00C741FF" w:rsidRDefault="002121DF">
      <w:pPr>
        <w:rPr>
          <w:sz w:val="20"/>
          <w:szCs w:val="20"/>
        </w:rPr>
      </w:pPr>
      <w:r>
        <w:rPr>
          <w:b/>
          <w:sz w:val="20"/>
          <w:szCs w:val="20"/>
        </w:rPr>
        <w:t xml:space="preserve">Environment: </w:t>
      </w:r>
      <w:r>
        <w:rPr>
          <w:sz w:val="20"/>
          <w:szCs w:val="20"/>
        </w:rPr>
        <w:t>Toad, Oxygen XML, JBOSS Application Server ,PL/</w:t>
      </w:r>
      <w:proofErr w:type="spellStart"/>
      <w:r>
        <w:rPr>
          <w:sz w:val="20"/>
          <w:szCs w:val="20"/>
        </w:rPr>
        <w:t>SQL,Angular</w:t>
      </w:r>
      <w:proofErr w:type="spellEnd"/>
      <w:r>
        <w:rPr>
          <w:sz w:val="20"/>
          <w:szCs w:val="20"/>
        </w:rPr>
        <w:t xml:space="preserve"> ,</w:t>
      </w:r>
      <w:proofErr w:type="spellStart"/>
      <w:r>
        <w:rPr>
          <w:sz w:val="20"/>
          <w:szCs w:val="20"/>
        </w:rPr>
        <w:t>Glassfish,TFS,JS,BootsJDeveloper,</w:t>
      </w:r>
      <w:r>
        <w:rPr>
          <w:b/>
          <w:sz w:val="20"/>
          <w:szCs w:val="20"/>
        </w:rPr>
        <w:t>Unix</w:t>
      </w:r>
      <w:r>
        <w:rPr>
          <w:sz w:val="20"/>
          <w:szCs w:val="20"/>
        </w:rPr>
        <w:t>,ClearCase</w:t>
      </w:r>
      <w:proofErr w:type="spellEnd"/>
      <w:r>
        <w:rPr>
          <w:sz w:val="20"/>
          <w:szCs w:val="20"/>
        </w:rPr>
        <w:t xml:space="preserve"> Struts, Core Java,Spring,Hibernate,JIRA,DB2,SAS, </w:t>
      </w:r>
      <w:proofErr w:type="spellStart"/>
      <w:r>
        <w:rPr>
          <w:sz w:val="20"/>
          <w:szCs w:val="20"/>
        </w:rPr>
        <w:t>EBI,java</w:t>
      </w:r>
      <w:proofErr w:type="spellEnd"/>
      <w:r>
        <w:rPr>
          <w:sz w:val="20"/>
          <w:szCs w:val="20"/>
        </w:rPr>
        <w:t xml:space="preserve"> 1.7 ,</w:t>
      </w:r>
      <w:proofErr w:type="spellStart"/>
      <w:r>
        <w:rPr>
          <w:sz w:val="20"/>
          <w:szCs w:val="20"/>
        </w:rPr>
        <w:t>Jquery</w:t>
      </w:r>
      <w:proofErr w:type="spellEnd"/>
      <w:r>
        <w:rPr>
          <w:sz w:val="20"/>
          <w:szCs w:val="20"/>
        </w:rPr>
        <w:t>,</w:t>
      </w:r>
      <w:r>
        <w:t xml:space="preserve"> JBoss Drools Rule Engine</w:t>
      </w:r>
      <w:r>
        <w:rPr>
          <w:sz w:val="20"/>
          <w:szCs w:val="20"/>
        </w:rPr>
        <w:t xml:space="preserve">, EXT JS, </w:t>
      </w:r>
      <w:proofErr w:type="spellStart"/>
      <w:r>
        <w:rPr>
          <w:sz w:val="20"/>
          <w:szCs w:val="20"/>
        </w:rPr>
        <w:t>JMS,Agile</w:t>
      </w:r>
      <w:proofErr w:type="spellEnd"/>
      <w:r>
        <w:rPr>
          <w:sz w:val="20"/>
          <w:szCs w:val="20"/>
        </w:rPr>
        <w:t xml:space="preserve"> Development,</w:t>
      </w:r>
      <w:r>
        <w:rPr>
          <w:b/>
          <w:sz w:val="20"/>
          <w:szCs w:val="20"/>
        </w:rPr>
        <w:t xml:space="preserve"> </w:t>
      </w:r>
      <w:r>
        <w:rPr>
          <w:sz w:val="20"/>
          <w:szCs w:val="20"/>
        </w:rPr>
        <w:t xml:space="preserve">Jasper Report ,MQ </w:t>
      </w:r>
      <w:proofErr w:type="spellStart"/>
      <w:r>
        <w:rPr>
          <w:sz w:val="20"/>
          <w:szCs w:val="20"/>
        </w:rPr>
        <w:t>Series</w:t>
      </w:r>
      <w:r>
        <w:rPr>
          <w:b/>
          <w:sz w:val="20"/>
          <w:szCs w:val="20"/>
        </w:rPr>
        <w:t>,</w:t>
      </w:r>
      <w:r>
        <w:rPr>
          <w:sz w:val="20"/>
          <w:szCs w:val="20"/>
        </w:rPr>
        <w:t>ClearQuest,JDE</w:t>
      </w:r>
      <w:proofErr w:type="spellEnd"/>
      <w:r>
        <w:rPr>
          <w:sz w:val="20"/>
          <w:szCs w:val="20"/>
        </w:rPr>
        <w:t xml:space="preserve"> 9.1,</w:t>
      </w:r>
      <w:r>
        <w:t xml:space="preserve"> </w:t>
      </w:r>
      <w:r>
        <w:rPr>
          <w:sz w:val="20"/>
          <w:szCs w:val="20"/>
        </w:rPr>
        <w:t>Play 2.5.2</w:t>
      </w:r>
    </w:p>
    <w:p w14:paraId="00000123" w14:textId="77777777" w:rsidR="00C741FF" w:rsidRDefault="00C741FF">
      <w:pPr>
        <w:rPr>
          <w:sz w:val="20"/>
          <w:szCs w:val="20"/>
        </w:rPr>
      </w:pPr>
    </w:p>
    <w:p w14:paraId="00000124" w14:textId="77777777" w:rsidR="00C741FF" w:rsidRDefault="00C741FF">
      <w:pPr>
        <w:rPr>
          <w:sz w:val="20"/>
          <w:szCs w:val="20"/>
        </w:rPr>
      </w:pPr>
    </w:p>
    <w:p w14:paraId="00000125" w14:textId="77777777" w:rsidR="00C741FF" w:rsidRDefault="002121DF">
      <w:pPr>
        <w:rPr>
          <w:sz w:val="20"/>
          <w:szCs w:val="20"/>
        </w:rPr>
      </w:pPr>
      <w:r>
        <w:rPr>
          <w:b/>
          <w:sz w:val="20"/>
          <w:szCs w:val="20"/>
        </w:rPr>
        <w:t xml:space="preserve">Bank Of </w:t>
      </w:r>
      <w:proofErr w:type="gramStart"/>
      <w:r>
        <w:rPr>
          <w:b/>
          <w:sz w:val="20"/>
          <w:szCs w:val="20"/>
        </w:rPr>
        <w:t>America ,</w:t>
      </w:r>
      <w:proofErr w:type="gramEnd"/>
      <w:r>
        <w:rPr>
          <w:b/>
          <w:sz w:val="20"/>
          <w:szCs w:val="20"/>
        </w:rPr>
        <w:t xml:space="preserve"> Christiana Center </w:t>
      </w:r>
      <w:proofErr w:type="spellStart"/>
      <w:r>
        <w:rPr>
          <w:b/>
          <w:sz w:val="20"/>
          <w:szCs w:val="20"/>
        </w:rPr>
        <w:t>Newark,Delaware</w:t>
      </w:r>
      <w:proofErr w:type="spellEnd"/>
      <w:r>
        <w:rPr>
          <w:b/>
          <w:sz w:val="20"/>
          <w:szCs w:val="20"/>
        </w:rPr>
        <w:t xml:space="preserve">, </w:t>
      </w:r>
      <w:proofErr w:type="spellStart"/>
      <w:r>
        <w:rPr>
          <w:b/>
          <w:sz w:val="20"/>
          <w:szCs w:val="20"/>
        </w:rPr>
        <w:t>Usa</w:t>
      </w:r>
      <w:proofErr w:type="spellEnd"/>
      <w:r>
        <w:rPr>
          <w:b/>
          <w:sz w:val="20"/>
          <w:szCs w:val="20"/>
        </w:rPr>
        <w:t xml:space="preserve">                                     Mar 10 – Sept 12</w:t>
      </w:r>
    </w:p>
    <w:p w14:paraId="00000126" w14:textId="77777777" w:rsidR="00C741FF" w:rsidRDefault="002121DF">
      <w:pPr>
        <w:rPr>
          <w:sz w:val="20"/>
          <w:szCs w:val="20"/>
        </w:rPr>
      </w:pPr>
      <w:r>
        <w:rPr>
          <w:b/>
          <w:sz w:val="20"/>
          <w:szCs w:val="20"/>
        </w:rPr>
        <w:t>Lead Java Developer</w:t>
      </w:r>
    </w:p>
    <w:p w14:paraId="00000127" w14:textId="77777777" w:rsidR="00C741FF" w:rsidRDefault="00C741FF">
      <w:pPr>
        <w:rPr>
          <w:sz w:val="20"/>
          <w:szCs w:val="20"/>
        </w:rPr>
      </w:pPr>
    </w:p>
    <w:p w14:paraId="00000128" w14:textId="77777777" w:rsidR="00C741FF" w:rsidRDefault="002121DF">
      <w:pPr>
        <w:rPr>
          <w:sz w:val="20"/>
          <w:szCs w:val="20"/>
        </w:rPr>
      </w:pPr>
      <w:r>
        <w:rPr>
          <w:b/>
          <w:sz w:val="20"/>
          <w:szCs w:val="20"/>
        </w:rPr>
        <w:t xml:space="preserve">Description: </w:t>
      </w:r>
      <w:r>
        <w:rPr>
          <w:sz w:val="20"/>
          <w:szCs w:val="20"/>
        </w:rPr>
        <w:t xml:space="preserve">Bank </w:t>
      </w:r>
      <w:proofErr w:type="gramStart"/>
      <w:r>
        <w:rPr>
          <w:sz w:val="20"/>
          <w:szCs w:val="20"/>
        </w:rPr>
        <w:t>Of</w:t>
      </w:r>
      <w:proofErr w:type="gramEnd"/>
      <w:r>
        <w:rPr>
          <w:sz w:val="20"/>
          <w:szCs w:val="20"/>
        </w:rPr>
        <w:t xml:space="preserve"> America is a financial services company, the largest bank holding company in the United States, by assets, and the second largest bank by market capitalization. Bank of America serves clients in more than 150 countries and has a relationship with 99% of the U.S. Fortune 500 companies and 83% of the Fortune Global 500. Its Production support project. Need to give support 24 hours. Project is designed in Java/J2ee and Report was designed using Cognos. There are lots of automated jobs written and scheduled through </w:t>
      </w:r>
      <w:proofErr w:type="spellStart"/>
      <w:r>
        <w:rPr>
          <w:sz w:val="20"/>
          <w:szCs w:val="20"/>
        </w:rPr>
        <w:t>unix</w:t>
      </w:r>
      <w:proofErr w:type="spellEnd"/>
      <w:r>
        <w:rPr>
          <w:sz w:val="20"/>
          <w:szCs w:val="20"/>
        </w:rPr>
        <w:t xml:space="preserve"> shell script.</w:t>
      </w:r>
    </w:p>
    <w:p w14:paraId="00000129" w14:textId="77777777" w:rsidR="00C741FF" w:rsidRDefault="00C741FF">
      <w:pPr>
        <w:rPr>
          <w:sz w:val="20"/>
          <w:szCs w:val="20"/>
        </w:rPr>
      </w:pPr>
    </w:p>
    <w:p w14:paraId="0000012A" w14:textId="77777777" w:rsidR="00C741FF" w:rsidRDefault="002121DF">
      <w:pPr>
        <w:widowControl/>
        <w:numPr>
          <w:ilvl w:val="0"/>
          <w:numId w:val="1"/>
        </w:numPr>
        <w:pBdr>
          <w:top w:val="nil"/>
          <w:left w:val="nil"/>
          <w:bottom w:val="nil"/>
          <w:right w:val="nil"/>
          <w:between w:val="nil"/>
        </w:pBdr>
        <w:rPr>
          <w:color w:val="000000"/>
        </w:rPr>
      </w:pPr>
      <w:r>
        <w:rPr>
          <w:color w:val="000000"/>
          <w:sz w:val="20"/>
          <w:szCs w:val="20"/>
        </w:rPr>
        <w:t>Multi-channel web application development system for originating and processing a full range of credit product applications such as Loan, Line of Credit, Visa, etc.</w:t>
      </w:r>
    </w:p>
    <w:p w14:paraId="0000012B" w14:textId="77777777" w:rsidR="00C741FF" w:rsidRDefault="002121DF">
      <w:pPr>
        <w:widowControl/>
        <w:numPr>
          <w:ilvl w:val="0"/>
          <w:numId w:val="1"/>
        </w:numPr>
        <w:pBdr>
          <w:top w:val="nil"/>
          <w:left w:val="nil"/>
          <w:bottom w:val="nil"/>
          <w:right w:val="nil"/>
          <w:between w:val="nil"/>
        </w:pBdr>
        <w:rPr>
          <w:color w:val="000000"/>
        </w:rPr>
      </w:pPr>
      <w:r>
        <w:rPr>
          <w:color w:val="000000"/>
          <w:sz w:val="20"/>
          <w:szCs w:val="20"/>
        </w:rPr>
        <w:t>Designed, implemented and tested the Spring Domain Model for the services using Core Java.</w:t>
      </w:r>
    </w:p>
    <w:p w14:paraId="0000012C" w14:textId="77777777" w:rsidR="00C741FF" w:rsidRDefault="002121DF">
      <w:pPr>
        <w:numPr>
          <w:ilvl w:val="0"/>
          <w:numId w:val="1"/>
        </w:numPr>
        <w:jc w:val="both"/>
      </w:pPr>
      <w:r>
        <w:rPr>
          <w:sz w:val="20"/>
          <w:szCs w:val="20"/>
        </w:rPr>
        <w:t xml:space="preserve">Developed presentation layer using Struts, </w:t>
      </w:r>
      <w:r>
        <w:rPr>
          <w:b/>
          <w:sz w:val="20"/>
          <w:szCs w:val="20"/>
        </w:rPr>
        <w:t>HTML5</w:t>
      </w:r>
      <w:r>
        <w:rPr>
          <w:sz w:val="20"/>
          <w:szCs w:val="20"/>
        </w:rPr>
        <w:t xml:space="preserve">, DHTML, CSS, AJAX, JavaScript, </w:t>
      </w:r>
      <w:proofErr w:type="spellStart"/>
      <w:proofErr w:type="gramStart"/>
      <w:r>
        <w:rPr>
          <w:sz w:val="20"/>
          <w:szCs w:val="20"/>
        </w:rPr>
        <w:t>Jquery</w:t>
      </w:r>
      <w:proofErr w:type="spellEnd"/>
      <w:r>
        <w:rPr>
          <w:sz w:val="20"/>
          <w:szCs w:val="20"/>
        </w:rPr>
        <w:t xml:space="preserve"> ,JSTL</w:t>
      </w:r>
      <w:proofErr w:type="gramEnd"/>
      <w:r>
        <w:rPr>
          <w:sz w:val="20"/>
          <w:szCs w:val="20"/>
        </w:rPr>
        <w:t xml:space="preserve"> </w:t>
      </w:r>
      <w:proofErr w:type="spellStart"/>
      <w:r>
        <w:rPr>
          <w:sz w:val="20"/>
          <w:szCs w:val="20"/>
        </w:rPr>
        <w:t>Taglibs</w:t>
      </w:r>
      <w:proofErr w:type="spellEnd"/>
      <w:r>
        <w:rPr>
          <w:sz w:val="20"/>
          <w:szCs w:val="20"/>
        </w:rPr>
        <w:t>.</w:t>
      </w:r>
    </w:p>
    <w:p w14:paraId="0000012D" w14:textId="77777777" w:rsidR="00C741FF" w:rsidRDefault="002121DF">
      <w:pPr>
        <w:numPr>
          <w:ilvl w:val="0"/>
          <w:numId w:val="1"/>
        </w:numPr>
        <w:jc w:val="both"/>
      </w:pPr>
      <w:r>
        <w:rPr>
          <w:sz w:val="20"/>
          <w:szCs w:val="20"/>
        </w:rPr>
        <w:t xml:space="preserve">Involved in </w:t>
      </w:r>
      <w:proofErr w:type="gramStart"/>
      <w:r>
        <w:rPr>
          <w:sz w:val="20"/>
          <w:szCs w:val="20"/>
        </w:rPr>
        <w:t>BOA  L</w:t>
      </w:r>
      <w:proofErr w:type="gramEnd"/>
      <w:r>
        <w:rPr>
          <w:sz w:val="20"/>
          <w:szCs w:val="20"/>
        </w:rPr>
        <w:t xml:space="preserve">3 support for the application deployed in </w:t>
      </w:r>
      <w:proofErr w:type="spellStart"/>
      <w:r>
        <w:rPr>
          <w:sz w:val="20"/>
          <w:szCs w:val="20"/>
        </w:rPr>
        <w:t>unix</w:t>
      </w:r>
      <w:proofErr w:type="spellEnd"/>
      <w:r>
        <w:rPr>
          <w:sz w:val="20"/>
          <w:szCs w:val="20"/>
        </w:rPr>
        <w:t xml:space="preserve"> production server.</w:t>
      </w:r>
    </w:p>
    <w:p w14:paraId="0000012E" w14:textId="77777777" w:rsidR="00C741FF" w:rsidRDefault="002121DF">
      <w:pPr>
        <w:numPr>
          <w:ilvl w:val="0"/>
          <w:numId w:val="1"/>
        </w:numPr>
        <w:jc w:val="both"/>
      </w:pPr>
      <w:r>
        <w:rPr>
          <w:sz w:val="20"/>
          <w:szCs w:val="20"/>
        </w:rPr>
        <w:lastRenderedPageBreak/>
        <w:t>During L3 support was responsible to communicate with business on immediate support.</w:t>
      </w:r>
    </w:p>
    <w:p w14:paraId="0000012F" w14:textId="77777777" w:rsidR="00C741FF" w:rsidRDefault="002121DF">
      <w:pPr>
        <w:numPr>
          <w:ilvl w:val="0"/>
          <w:numId w:val="1"/>
        </w:numPr>
        <w:jc w:val="both"/>
      </w:pPr>
      <w:r>
        <w:rPr>
          <w:sz w:val="20"/>
          <w:szCs w:val="20"/>
        </w:rPr>
        <w:t>Used Ext JS 4.1 and Java and Spring together.</w:t>
      </w:r>
    </w:p>
    <w:p w14:paraId="00000130" w14:textId="77777777" w:rsidR="00C741FF" w:rsidRDefault="002121DF">
      <w:pPr>
        <w:numPr>
          <w:ilvl w:val="0"/>
          <w:numId w:val="1"/>
        </w:numPr>
        <w:jc w:val="both"/>
      </w:pPr>
      <w:r>
        <w:rPr>
          <w:sz w:val="20"/>
          <w:szCs w:val="20"/>
        </w:rPr>
        <w:t xml:space="preserve">Strong experience in writing Perl scripts covering data feed handling, implementing business logic, communicating with web-services through </w:t>
      </w:r>
      <w:proofErr w:type="spellStart"/>
      <w:r>
        <w:rPr>
          <w:sz w:val="20"/>
          <w:szCs w:val="20"/>
        </w:rPr>
        <w:t>SOAPLite</w:t>
      </w:r>
      <w:proofErr w:type="spellEnd"/>
      <w:r>
        <w:rPr>
          <w:sz w:val="20"/>
          <w:szCs w:val="20"/>
        </w:rPr>
        <w:t xml:space="preserve"> module and WSDL.</w:t>
      </w:r>
    </w:p>
    <w:p w14:paraId="00000131" w14:textId="77777777" w:rsidR="00C741FF" w:rsidRDefault="002121DF">
      <w:pPr>
        <w:numPr>
          <w:ilvl w:val="0"/>
          <w:numId w:val="1"/>
        </w:numPr>
        <w:jc w:val="both"/>
      </w:pPr>
      <w:r>
        <w:rPr>
          <w:sz w:val="20"/>
          <w:szCs w:val="20"/>
        </w:rPr>
        <w:t>Responsible in code review and design doc preparation</w:t>
      </w:r>
    </w:p>
    <w:p w14:paraId="00000132" w14:textId="77777777" w:rsidR="00C741FF" w:rsidRDefault="002121DF">
      <w:pPr>
        <w:numPr>
          <w:ilvl w:val="0"/>
          <w:numId w:val="1"/>
        </w:numPr>
        <w:jc w:val="both"/>
      </w:pPr>
      <w:r>
        <w:rPr>
          <w:sz w:val="20"/>
          <w:szCs w:val="20"/>
        </w:rPr>
        <w:t>Used Cognos report to design report for business analyst to verify the data.</w:t>
      </w:r>
    </w:p>
    <w:p w14:paraId="00000133" w14:textId="77777777" w:rsidR="00C741FF" w:rsidRDefault="002121DF">
      <w:pPr>
        <w:numPr>
          <w:ilvl w:val="0"/>
          <w:numId w:val="1"/>
        </w:numPr>
        <w:jc w:val="both"/>
      </w:pPr>
      <w:r>
        <w:rPr>
          <w:sz w:val="20"/>
          <w:szCs w:val="20"/>
        </w:rPr>
        <w:t>Have worked on Oracle 10</w:t>
      </w:r>
      <w:proofErr w:type="gramStart"/>
      <w:r>
        <w:rPr>
          <w:sz w:val="20"/>
          <w:szCs w:val="20"/>
        </w:rPr>
        <w:t>g  data</w:t>
      </w:r>
      <w:proofErr w:type="gramEnd"/>
      <w:r>
        <w:rPr>
          <w:sz w:val="20"/>
          <w:szCs w:val="20"/>
        </w:rPr>
        <w:t xml:space="preserve"> base for storing and retrieving the application data</w:t>
      </w:r>
    </w:p>
    <w:p w14:paraId="00000134" w14:textId="77777777" w:rsidR="00C741FF" w:rsidRPr="0050365B" w:rsidRDefault="002121DF" w:rsidP="0050365B">
      <w:pPr>
        <w:widowControl/>
        <w:numPr>
          <w:ilvl w:val="0"/>
          <w:numId w:val="1"/>
        </w:numPr>
        <w:pBdr>
          <w:top w:val="nil"/>
          <w:left w:val="nil"/>
          <w:bottom w:val="nil"/>
          <w:right w:val="nil"/>
          <w:between w:val="nil"/>
        </w:pBdr>
        <w:rPr>
          <w:color w:val="000000"/>
          <w:sz w:val="20"/>
          <w:szCs w:val="20"/>
        </w:rPr>
      </w:pPr>
      <w:r>
        <w:rPr>
          <w:sz w:val="20"/>
          <w:szCs w:val="20"/>
        </w:rPr>
        <w:t xml:space="preserve">Diverse experience utilizing tools in N-tier and Microservices architecture applications using Spring Boot, Spring Cloud config, Netflix OSS </w:t>
      </w:r>
      <w:proofErr w:type="gramStart"/>
      <w:r>
        <w:rPr>
          <w:sz w:val="20"/>
          <w:szCs w:val="20"/>
        </w:rPr>
        <w:t>components(</w:t>
      </w:r>
      <w:proofErr w:type="gramEnd"/>
      <w:r>
        <w:rPr>
          <w:sz w:val="20"/>
          <w:szCs w:val="20"/>
        </w:rPr>
        <w:t xml:space="preserve">Eureka, </w:t>
      </w:r>
      <w:proofErr w:type="spellStart"/>
      <w:r>
        <w:rPr>
          <w:sz w:val="20"/>
          <w:szCs w:val="20"/>
        </w:rPr>
        <w:t>Zuul</w:t>
      </w:r>
      <w:proofErr w:type="spellEnd"/>
      <w:r>
        <w:rPr>
          <w:sz w:val="20"/>
          <w:szCs w:val="20"/>
        </w:rPr>
        <w:t xml:space="preserve">, </w:t>
      </w:r>
      <w:proofErr w:type="spellStart"/>
      <w:r>
        <w:rPr>
          <w:sz w:val="20"/>
          <w:szCs w:val="20"/>
        </w:rPr>
        <w:t>Hystrix</w:t>
      </w:r>
      <w:proofErr w:type="spellEnd"/>
      <w:r>
        <w:rPr>
          <w:sz w:val="20"/>
          <w:szCs w:val="20"/>
        </w:rPr>
        <w:t xml:space="preserve">), Pivotal Cloud </w:t>
      </w:r>
      <w:proofErr w:type="spellStart"/>
      <w:r>
        <w:rPr>
          <w:sz w:val="20"/>
          <w:szCs w:val="20"/>
        </w:rPr>
        <w:t>Fundry</w:t>
      </w:r>
      <w:proofErr w:type="spellEnd"/>
      <w:r>
        <w:rPr>
          <w:sz w:val="20"/>
          <w:szCs w:val="20"/>
        </w:rPr>
        <w:t xml:space="preserve">, </w:t>
      </w:r>
      <w:r w:rsidRPr="0050365B">
        <w:rPr>
          <w:color w:val="000000"/>
          <w:sz w:val="20"/>
          <w:szCs w:val="20"/>
        </w:rPr>
        <w:t>AWS, Rabbit MQ, Kafka, Zookeeper, Cassandra, My SQL, Restful Web Services.</w:t>
      </w:r>
    </w:p>
    <w:p w14:paraId="00000135" w14:textId="77777777" w:rsidR="00C741FF" w:rsidRPr="0050365B" w:rsidRDefault="002121DF" w:rsidP="0050365B">
      <w:pPr>
        <w:widowControl/>
        <w:numPr>
          <w:ilvl w:val="0"/>
          <w:numId w:val="1"/>
        </w:numPr>
        <w:pBdr>
          <w:top w:val="nil"/>
          <w:left w:val="nil"/>
          <w:bottom w:val="nil"/>
          <w:right w:val="nil"/>
          <w:between w:val="nil"/>
        </w:pBdr>
        <w:rPr>
          <w:color w:val="000000"/>
          <w:sz w:val="20"/>
          <w:szCs w:val="20"/>
        </w:rPr>
      </w:pPr>
      <w:r w:rsidRPr="0050365B">
        <w:rPr>
          <w:color w:val="000000"/>
          <w:sz w:val="20"/>
          <w:szCs w:val="20"/>
        </w:rPr>
        <w:t>Used to analyze large volume of data in Unix environment during production hours.</w:t>
      </w:r>
    </w:p>
    <w:p w14:paraId="00000136" w14:textId="77777777" w:rsidR="00C741FF" w:rsidRPr="0050365B" w:rsidRDefault="002121DF">
      <w:pPr>
        <w:widowControl/>
        <w:numPr>
          <w:ilvl w:val="0"/>
          <w:numId w:val="1"/>
        </w:numPr>
        <w:pBdr>
          <w:top w:val="nil"/>
          <w:left w:val="nil"/>
          <w:bottom w:val="nil"/>
          <w:right w:val="nil"/>
          <w:between w:val="nil"/>
        </w:pBdr>
        <w:rPr>
          <w:color w:val="000000"/>
          <w:sz w:val="20"/>
          <w:szCs w:val="20"/>
        </w:rPr>
      </w:pPr>
      <w:r>
        <w:rPr>
          <w:color w:val="000000"/>
          <w:sz w:val="20"/>
          <w:szCs w:val="20"/>
        </w:rPr>
        <w:t>Involved in loading and storing objects using Hibernate.</w:t>
      </w:r>
    </w:p>
    <w:p w14:paraId="00000137" w14:textId="77777777" w:rsidR="00C741FF" w:rsidRPr="0050365B" w:rsidRDefault="002121DF">
      <w:pPr>
        <w:widowControl/>
        <w:numPr>
          <w:ilvl w:val="0"/>
          <w:numId w:val="1"/>
        </w:numPr>
        <w:pBdr>
          <w:top w:val="nil"/>
          <w:left w:val="nil"/>
          <w:bottom w:val="nil"/>
          <w:right w:val="nil"/>
          <w:between w:val="nil"/>
        </w:pBdr>
        <w:rPr>
          <w:color w:val="000000"/>
          <w:sz w:val="20"/>
          <w:szCs w:val="20"/>
        </w:rPr>
      </w:pPr>
      <w:r w:rsidRPr="0050365B">
        <w:rPr>
          <w:color w:val="000000"/>
          <w:sz w:val="20"/>
          <w:szCs w:val="20"/>
        </w:rPr>
        <w:t>Using JMS handled the messages coming into the application.</w:t>
      </w:r>
    </w:p>
    <w:p w14:paraId="00000138" w14:textId="77777777" w:rsidR="00C741FF" w:rsidRPr="0050365B" w:rsidRDefault="002121DF">
      <w:pPr>
        <w:widowControl/>
        <w:numPr>
          <w:ilvl w:val="0"/>
          <w:numId w:val="1"/>
        </w:numPr>
        <w:pBdr>
          <w:top w:val="nil"/>
          <w:left w:val="nil"/>
          <w:bottom w:val="nil"/>
          <w:right w:val="nil"/>
          <w:between w:val="nil"/>
        </w:pBdr>
        <w:rPr>
          <w:color w:val="000000"/>
          <w:sz w:val="20"/>
          <w:szCs w:val="20"/>
        </w:rPr>
      </w:pPr>
      <w:r>
        <w:rPr>
          <w:color w:val="000000"/>
          <w:sz w:val="20"/>
          <w:szCs w:val="20"/>
        </w:rPr>
        <w:t xml:space="preserve">XML was used to create the </w:t>
      </w:r>
      <w:proofErr w:type="spellStart"/>
      <w:r>
        <w:rPr>
          <w:color w:val="000000"/>
          <w:sz w:val="20"/>
          <w:szCs w:val="20"/>
        </w:rPr>
        <w:t>db</w:t>
      </w:r>
      <w:proofErr w:type="spellEnd"/>
      <w:r>
        <w:rPr>
          <w:color w:val="000000"/>
          <w:sz w:val="20"/>
          <w:szCs w:val="20"/>
        </w:rPr>
        <w:t xml:space="preserve"> schema-mapping file for Hibernate.</w:t>
      </w:r>
    </w:p>
    <w:p w14:paraId="00000139" w14:textId="325D8A84" w:rsidR="00C741FF" w:rsidRPr="0050365B" w:rsidRDefault="002121DF">
      <w:pPr>
        <w:widowControl/>
        <w:numPr>
          <w:ilvl w:val="0"/>
          <w:numId w:val="1"/>
        </w:numPr>
        <w:pBdr>
          <w:top w:val="nil"/>
          <w:left w:val="nil"/>
          <w:bottom w:val="nil"/>
          <w:right w:val="nil"/>
          <w:between w:val="nil"/>
        </w:pBdr>
        <w:rPr>
          <w:color w:val="000000"/>
          <w:sz w:val="20"/>
          <w:szCs w:val="20"/>
        </w:rPr>
      </w:pPr>
      <w:r>
        <w:rPr>
          <w:color w:val="000000"/>
          <w:sz w:val="20"/>
          <w:szCs w:val="20"/>
        </w:rPr>
        <w:t>As a member of One BANK OF AMERICA team my contribution also involved migrating existing application to robust Java Portal technologies</w:t>
      </w:r>
    </w:p>
    <w:p w14:paraId="5EB4965F" w14:textId="77777777" w:rsidR="0050365B" w:rsidRPr="0050365B" w:rsidRDefault="0050365B" w:rsidP="0050365B">
      <w:pPr>
        <w:widowControl/>
        <w:numPr>
          <w:ilvl w:val="0"/>
          <w:numId w:val="1"/>
        </w:numPr>
        <w:pBdr>
          <w:top w:val="nil"/>
          <w:left w:val="nil"/>
          <w:bottom w:val="nil"/>
          <w:right w:val="nil"/>
          <w:between w:val="nil"/>
        </w:pBdr>
        <w:rPr>
          <w:color w:val="000000"/>
          <w:sz w:val="20"/>
          <w:szCs w:val="20"/>
        </w:rPr>
      </w:pPr>
      <w:r w:rsidRPr="0050365B">
        <w:rPr>
          <w:color w:val="000000"/>
          <w:sz w:val="20"/>
          <w:szCs w:val="20"/>
        </w:rPr>
        <w:t>Worked with Java JTA having on complex and critical transaction processing applications.</w:t>
      </w:r>
    </w:p>
    <w:p w14:paraId="50F99852" w14:textId="77777777" w:rsidR="0050365B" w:rsidRPr="0050365B" w:rsidRDefault="0050365B" w:rsidP="0050365B">
      <w:pPr>
        <w:widowControl/>
        <w:numPr>
          <w:ilvl w:val="0"/>
          <w:numId w:val="1"/>
        </w:numPr>
        <w:pBdr>
          <w:top w:val="nil"/>
          <w:left w:val="nil"/>
          <w:bottom w:val="nil"/>
          <w:right w:val="nil"/>
          <w:between w:val="nil"/>
        </w:pBdr>
        <w:rPr>
          <w:color w:val="000000"/>
          <w:sz w:val="20"/>
          <w:szCs w:val="20"/>
        </w:rPr>
      </w:pPr>
      <w:r w:rsidRPr="0050365B">
        <w:rPr>
          <w:color w:val="000000"/>
          <w:sz w:val="20"/>
          <w:szCs w:val="20"/>
        </w:rPr>
        <w:t>Developed and supported huge numbers on payment processing transactions on dev and production environment.</w:t>
      </w:r>
    </w:p>
    <w:p w14:paraId="0000013A" w14:textId="77777777" w:rsidR="00C741FF" w:rsidRPr="0050365B" w:rsidRDefault="002121DF">
      <w:pPr>
        <w:widowControl/>
        <w:numPr>
          <w:ilvl w:val="0"/>
          <w:numId w:val="1"/>
        </w:numPr>
        <w:pBdr>
          <w:top w:val="nil"/>
          <w:left w:val="nil"/>
          <w:bottom w:val="nil"/>
          <w:right w:val="nil"/>
          <w:between w:val="nil"/>
        </w:pBdr>
        <w:rPr>
          <w:color w:val="000000"/>
          <w:sz w:val="20"/>
          <w:szCs w:val="20"/>
        </w:rPr>
      </w:pPr>
      <w:r>
        <w:rPr>
          <w:color w:val="000000"/>
          <w:sz w:val="20"/>
          <w:szCs w:val="20"/>
        </w:rPr>
        <w:t xml:space="preserve">Helped a </w:t>
      </w:r>
      <w:proofErr w:type="gramStart"/>
      <w:r>
        <w:rPr>
          <w:color w:val="000000"/>
          <w:sz w:val="20"/>
          <w:szCs w:val="20"/>
        </w:rPr>
        <w:t>team  in</w:t>
      </w:r>
      <w:proofErr w:type="gramEnd"/>
      <w:r>
        <w:rPr>
          <w:color w:val="000000"/>
          <w:sz w:val="20"/>
          <w:szCs w:val="20"/>
        </w:rPr>
        <w:t xml:space="preserve"> performing Cactus tests using JUnit and automation scripts for UI.</w:t>
      </w:r>
    </w:p>
    <w:p w14:paraId="0000013B" w14:textId="77777777" w:rsidR="00C741FF" w:rsidRPr="0050365B" w:rsidRDefault="002121DF">
      <w:pPr>
        <w:widowControl/>
        <w:numPr>
          <w:ilvl w:val="0"/>
          <w:numId w:val="1"/>
        </w:numPr>
        <w:pBdr>
          <w:top w:val="nil"/>
          <w:left w:val="nil"/>
          <w:bottom w:val="nil"/>
          <w:right w:val="nil"/>
          <w:between w:val="nil"/>
        </w:pBdr>
        <w:rPr>
          <w:color w:val="000000"/>
          <w:sz w:val="20"/>
          <w:szCs w:val="20"/>
        </w:rPr>
      </w:pPr>
      <w:r>
        <w:rPr>
          <w:color w:val="000000"/>
          <w:sz w:val="20"/>
          <w:szCs w:val="20"/>
        </w:rPr>
        <w:t xml:space="preserve">Developed the </w:t>
      </w:r>
      <w:r w:rsidRPr="0050365B">
        <w:rPr>
          <w:color w:val="000000"/>
          <w:sz w:val="20"/>
          <w:szCs w:val="20"/>
        </w:rPr>
        <w:t>Message Flow Diagrams</w:t>
      </w:r>
      <w:r>
        <w:rPr>
          <w:color w:val="000000"/>
          <w:sz w:val="20"/>
          <w:szCs w:val="20"/>
        </w:rPr>
        <w:t xml:space="preserve"> and </w:t>
      </w:r>
      <w:r w:rsidRPr="0050365B">
        <w:rPr>
          <w:color w:val="000000"/>
          <w:sz w:val="20"/>
          <w:szCs w:val="20"/>
        </w:rPr>
        <w:t>Process Flow Diagrams</w:t>
      </w:r>
      <w:r>
        <w:rPr>
          <w:color w:val="000000"/>
          <w:sz w:val="20"/>
          <w:szCs w:val="20"/>
        </w:rPr>
        <w:t xml:space="preserve"> to specify business logic of the work flow model, design documents and release note on </w:t>
      </w:r>
      <w:proofErr w:type="spellStart"/>
      <w:r>
        <w:rPr>
          <w:color w:val="000000"/>
          <w:sz w:val="20"/>
          <w:szCs w:val="20"/>
        </w:rPr>
        <w:t>tibco</w:t>
      </w:r>
      <w:proofErr w:type="spellEnd"/>
      <w:r>
        <w:rPr>
          <w:color w:val="000000"/>
          <w:sz w:val="20"/>
          <w:szCs w:val="20"/>
        </w:rPr>
        <w:t xml:space="preserve"> environment.</w:t>
      </w:r>
    </w:p>
    <w:p w14:paraId="0000013C" w14:textId="77777777" w:rsidR="00C741FF" w:rsidRDefault="002121DF">
      <w:pPr>
        <w:widowControl/>
        <w:numPr>
          <w:ilvl w:val="0"/>
          <w:numId w:val="1"/>
        </w:numPr>
        <w:pBdr>
          <w:top w:val="nil"/>
          <w:left w:val="nil"/>
          <w:bottom w:val="nil"/>
          <w:right w:val="nil"/>
          <w:between w:val="nil"/>
        </w:pBdr>
        <w:rPr>
          <w:color w:val="000000"/>
        </w:rPr>
      </w:pPr>
      <w:r>
        <w:rPr>
          <w:color w:val="000000"/>
          <w:sz w:val="20"/>
          <w:szCs w:val="20"/>
        </w:rPr>
        <w:t xml:space="preserve">Worked on SSO to integrate security for user authentication. </w:t>
      </w:r>
    </w:p>
    <w:p w14:paraId="0000013D" w14:textId="77777777" w:rsidR="00C741FF" w:rsidRDefault="002121DF">
      <w:pPr>
        <w:widowControl/>
        <w:numPr>
          <w:ilvl w:val="0"/>
          <w:numId w:val="1"/>
        </w:numPr>
        <w:pBdr>
          <w:top w:val="nil"/>
          <w:left w:val="nil"/>
          <w:bottom w:val="nil"/>
          <w:right w:val="nil"/>
          <w:between w:val="nil"/>
        </w:pBdr>
        <w:rPr>
          <w:color w:val="000000"/>
        </w:rPr>
      </w:pPr>
      <w:r>
        <w:rPr>
          <w:color w:val="000000"/>
          <w:sz w:val="20"/>
          <w:szCs w:val="20"/>
        </w:rPr>
        <w:t xml:space="preserve">Deploy and configured application in </w:t>
      </w:r>
      <w:proofErr w:type="spellStart"/>
      <w:r>
        <w:rPr>
          <w:color w:val="000000"/>
          <w:sz w:val="20"/>
          <w:szCs w:val="20"/>
        </w:rPr>
        <w:t>Jboss</w:t>
      </w:r>
      <w:proofErr w:type="spellEnd"/>
      <w:r>
        <w:rPr>
          <w:color w:val="000000"/>
          <w:sz w:val="20"/>
          <w:szCs w:val="20"/>
        </w:rPr>
        <w:t>.</w:t>
      </w:r>
    </w:p>
    <w:p w14:paraId="0000013E" w14:textId="77777777" w:rsidR="00C741FF" w:rsidRDefault="002121DF">
      <w:pPr>
        <w:widowControl/>
        <w:numPr>
          <w:ilvl w:val="0"/>
          <w:numId w:val="1"/>
        </w:numPr>
        <w:pBdr>
          <w:top w:val="nil"/>
          <w:left w:val="nil"/>
          <w:bottom w:val="nil"/>
          <w:right w:val="nil"/>
          <w:between w:val="nil"/>
        </w:pBdr>
        <w:rPr>
          <w:color w:val="000000"/>
        </w:rPr>
      </w:pPr>
      <w:r>
        <w:rPr>
          <w:color w:val="000000"/>
          <w:sz w:val="20"/>
          <w:szCs w:val="20"/>
        </w:rPr>
        <w:t xml:space="preserve">Managed tasks and acted as point of contact for off-shore team coordination </w:t>
      </w:r>
    </w:p>
    <w:p w14:paraId="0000013F" w14:textId="77777777" w:rsidR="00C741FF" w:rsidRDefault="00C741FF">
      <w:pPr>
        <w:widowControl/>
        <w:pBdr>
          <w:top w:val="nil"/>
          <w:left w:val="nil"/>
          <w:bottom w:val="nil"/>
          <w:right w:val="nil"/>
          <w:between w:val="nil"/>
        </w:pBdr>
        <w:ind w:left="720"/>
        <w:rPr>
          <w:rFonts w:ascii="Calibri" w:eastAsia="Calibri" w:hAnsi="Calibri" w:cs="Calibri"/>
          <w:color w:val="000000"/>
          <w:sz w:val="20"/>
          <w:szCs w:val="20"/>
        </w:rPr>
      </w:pPr>
    </w:p>
    <w:p w14:paraId="00000140" w14:textId="77777777" w:rsidR="00C741FF" w:rsidRDefault="002121DF">
      <w:pPr>
        <w:rPr>
          <w:sz w:val="20"/>
          <w:szCs w:val="20"/>
        </w:rPr>
      </w:pPr>
      <w:r>
        <w:rPr>
          <w:b/>
          <w:sz w:val="20"/>
          <w:szCs w:val="20"/>
        </w:rPr>
        <w:t xml:space="preserve">Environment: </w:t>
      </w:r>
      <w:r>
        <w:rPr>
          <w:sz w:val="20"/>
          <w:szCs w:val="20"/>
        </w:rPr>
        <w:t xml:space="preserve">Oracle </w:t>
      </w:r>
      <w:proofErr w:type="spellStart"/>
      <w:r>
        <w:rPr>
          <w:sz w:val="20"/>
          <w:szCs w:val="20"/>
        </w:rPr>
        <w:t>Sql</w:t>
      </w:r>
      <w:proofErr w:type="spellEnd"/>
      <w:r>
        <w:rPr>
          <w:sz w:val="20"/>
          <w:szCs w:val="20"/>
        </w:rPr>
        <w:t xml:space="preserve"> Developer, </w:t>
      </w:r>
      <w:proofErr w:type="spellStart"/>
      <w:r>
        <w:rPr>
          <w:b/>
          <w:sz w:val="20"/>
          <w:szCs w:val="20"/>
        </w:rPr>
        <w:t>Jquery</w:t>
      </w:r>
      <w:proofErr w:type="spellEnd"/>
      <w:r>
        <w:rPr>
          <w:sz w:val="20"/>
          <w:szCs w:val="20"/>
        </w:rPr>
        <w:t xml:space="preserve"> ,JBOSS Application </w:t>
      </w:r>
      <w:proofErr w:type="spellStart"/>
      <w:r>
        <w:rPr>
          <w:sz w:val="20"/>
          <w:szCs w:val="20"/>
        </w:rPr>
        <w:t>Server,PL</w:t>
      </w:r>
      <w:proofErr w:type="spellEnd"/>
      <w:r>
        <w:rPr>
          <w:sz w:val="20"/>
          <w:szCs w:val="20"/>
        </w:rPr>
        <w:t xml:space="preserve">/SQL, Eclipse, </w:t>
      </w:r>
      <w:proofErr w:type="spellStart"/>
      <w:r>
        <w:rPr>
          <w:sz w:val="20"/>
          <w:szCs w:val="20"/>
        </w:rPr>
        <w:t>Maven,Struts,Spring</w:t>
      </w:r>
      <w:proofErr w:type="spellEnd"/>
      <w:r>
        <w:rPr>
          <w:sz w:val="20"/>
          <w:szCs w:val="20"/>
        </w:rPr>
        <w:t xml:space="preserve"> </w:t>
      </w:r>
      <w:proofErr w:type="spellStart"/>
      <w:r>
        <w:rPr>
          <w:sz w:val="20"/>
          <w:szCs w:val="20"/>
        </w:rPr>
        <w:t>Boot,Microservicesspring,Hibernate,Core</w:t>
      </w:r>
      <w:proofErr w:type="spellEnd"/>
      <w:r>
        <w:rPr>
          <w:sz w:val="20"/>
          <w:szCs w:val="20"/>
        </w:rPr>
        <w:t xml:space="preserve"> </w:t>
      </w:r>
      <w:proofErr w:type="spellStart"/>
      <w:r>
        <w:rPr>
          <w:sz w:val="20"/>
          <w:szCs w:val="20"/>
        </w:rPr>
        <w:t>Java,Ext</w:t>
      </w:r>
      <w:proofErr w:type="spellEnd"/>
      <w:r>
        <w:rPr>
          <w:sz w:val="20"/>
          <w:szCs w:val="20"/>
        </w:rPr>
        <w:t xml:space="preserve"> JS,DB2,JMS,Cognos, </w:t>
      </w:r>
      <w:r>
        <w:rPr>
          <w:b/>
          <w:sz w:val="20"/>
          <w:szCs w:val="20"/>
        </w:rPr>
        <w:t>Unix</w:t>
      </w:r>
      <w:r>
        <w:rPr>
          <w:sz w:val="20"/>
          <w:szCs w:val="20"/>
        </w:rPr>
        <w:t xml:space="preserve"> ,Unix Shell script, </w:t>
      </w:r>
      <w:proofErr w:type="spellStart"/>
      <w:r>
        <w:rPr>
          <w:sz w:val="20"/>
          <w:szCs w:val="20"/>
        </w:rPr>
        <w:t>SSO,Web</w:t>
      </w:r>
      <w:proofErr w:type="spellEnd"/>
      <w:r>
        <w:rPr>
          <w:sz w:val="20"/>
          <w:szCs w:val="20"/>
        </w:rPr>
        <w:t xml:space="preserve"> service and Agile Development, MQ </w:t>
      </w:r>
      <w:proofErr w:type="spellStart"/>
      <w:r>
        <w:rPr>
          <w:sz w:val="20"/>
          <w:szCs w:val="20"/>
        </w:rPr>
        <w:t>Series,Tibco,Cognos</w:t>
      </w:r>
      <w:proofErr w:type="spellEnd"/>
      <w:r>
        <w:rPr>
          <w:sz w:val="20"/>
          <w:szCs w:val="20"/>
        </w:rPr>
        <w:t xml:space="preserve"> Report,</w:t>
      </w:r>
      <w:r>
        <w:rPr>
          <w:b/>
          <w:sz w:val="20"/>
          <w:szCs w:val="20"/>
        </w:rPr>
        <w:t xml:space="preserve"> java 1.7,</w:t>
      </w:r>
      <w:r>
        <w:rPr>
          <w:sz w:val="20"/>
          <w:szCs w:val="20"/>
        </w:rPr>
        <w:t>ClearQuest</w:t>
      </w:r>
    </w:p>
    <w:p w14:paraId="00000141" w14:textId="77777777" w:rsidR="00C741FF" w:rsidRDefault="00C741FF">
      <w:pPr>
        <w:rPr>
          <w:sz w:val="20"/>
          <w:szCs w:val="20"/>
        </w:rPr>
      </w:pPr>
    </w:p>
    <w:p w14:paraId="00000142" w14:textId="77777777" w:rsidR="00C741FF" w:rsidRDefault="00C741FF">
      <w:pPr>
        <w:rPr>
          <w:sz w:val="20"/>
          <w:szCs w:val="20"/>
        </w:rPr>
      </w:pPr>
    </w:p>
    <w:p w14:paraId="00000143" w14:textId="77777777" w:rsidR="00C741FF" w:rsidRDefault="00C741FF">
      <w:pPr>
        <w:rPr>
          <w:sz w:val="20"/>
          <w:szCs w:val="20"/>
        </w:rPr>
      </w:pPr>
    </w:p>
    <w:p w14:paraId="00000144" w14:textId="77777777" w:rsidR="00C741FF" w:rsidRDefault="002121DF">
      <w:pPr>
        <w:rPr>
          <w:sz w:val="20"/>
          <w:szCs w:val="20"/>
        </w:rPr>
      </w:pPr>
      <w:r>
        <w:rPr>
          <w:b/>
          <w:sz w:val="20"/>
          <w:szCs w:val="20"/>
        </w:rPr>
        <w:t xml:space="preserve">British Telecom, Ipswich, Suffolk, UK </w:t>
      </w:r>
    </w:p>
    <w:p w14:paraId="00000145" w14:textId="77777777" w:rsidR="00C741FF" w:rsidRDefault="002121DF">
      <w:pPr>
        <w:rPr>
          <w:sz w:val="20"/>
          <w:szCs w:val="20"/>
        </w:rPr>
      </w:pPr>
      <w:r>
        <w:rPr>
          <w:b/>
          <w:sz w:val="20"/>
          <w:szCs w:val="20"/>
        </w:rPr>
        <w:t xml:space="preserve">OSS/BSS Application                                                               </w:t>
      </w:r>
      <w:r>
        <w:rPr>
          <w:b/>
          <w:sz w:val="20"/>
          <w:szCs w:val="20"/>
        </w:rPr>
        <w:tab/>
      </w:r>
      <w:r>
        <w:rPr>
          <w:b/>
          <w:sz w:val="20"/>
          <w:szCs w:val="20"/>
        </w:rPr>
        <w:tab/>
      </w:r>
      <w:r>
        <w:rPr>
          <w:b/>
          <w:sz w:val="20"/>
          <w:szCs w:val="20"/>
        </w:rPr>
        <w:tab/>
      </w:r>
      <w:r>
        <w:rPr>
          <w:b/>
          <w:sz w:val="20"/>
          <w:szCs w:val="20"/>
        </w:rPr>
        <w:tab/>
        <w:t>Nov 06 – Feb 10</w:t>
      </w:r>
    </w:p>
    <w:p w14:paraId="00000146" w14:textId="77777777" w:rsidR="00C741FF" w:rsidRDefault="002121DF">
      <w:pPr>
        <w:rPr>
          <w:sz w:val="20"/>
          <w:szCs w:val="20"/>
        </w:rPr>
      </w:pPr>
      <w:r>
        <w:rPr>
          <w:b/>
          <w:sz w:val="20"/>
          <w:szCs w:val="20"/>
        </w:rPr>
        <w:t>Java Developer</w:t>
      </w:r>
    </w:p>
    <w:p w14:paraId="00000147" w14:textId="77777777" w:rsidR="00C741FF" w:rsidRDefault="002121DF">
      <w:pPr>
        <w:rPr>
          <w:sz w:val="20"/>
          <w:szCs w:val="20"/>
        </w:rPr>
      </w:pPr>
      <w:r>
        <w:rPr>
          <w:b/>
          <w:i/>
          <w:sz w:val="20"/>
          <w:szCs w:val="20"/>
        </w:rPr>
        <w:tab/>
      </w:r>
    </w:p>
    <w:p w14:paraId="00000148" w14:textId="77777777" w:rsidR="00C741FF" w:rsidRDefault="002121DF">
      <w:pPr>
        <w:rPr>
          <w:rFonts w:ascii="Calibri" w:eastAsia="Calibri" w:hAnsi="Calibri" w:cs="Calibri"/>
          <w:sz w:val="20"/>
          <w:szCs w:val="20"/>
        </w:rPr>
      </w:pPr>
      <w:r>
        <w:rPr>
          <w:b/>
          <w:sz w:val="20"/>
          <w:szCs w:val="20"/>
        </w:rPr>
        <w:t>Description:</w:t>
      </w:r>
      <w:r>
        <w:rPr>
          <w:b/>
          <w:i/>
          <w:sz w:val="20"/>
          <w:szCs w:val="20"/>
        </w:rPr>
        <w:t xml:space="preserve"> </w:t>
      </w:r>
      <w:r>
        <w:rPr>
          <w:sz w:val="20"/>
          <w:szCs w:val="20"/>
        </w:rPr>
        <w:t>The project 21CN Voice Data Migration deals with migration of customer data from legacy telecom switches to IP-based switches so as to move from the existing PSTN network to IP-based network capable of handling both voice and data traffic. The J2EE Module is like an interface which plays the role to display large amount of BT data and able to modify, delete and search those data.BT users can upload and download the large amount of data by using our module.</w:t>
      </w:r>
    </w:p>
    <w:p w14:paraId="00000149" w14:textId="77777777" w:rsidR="00C741FF" w:rsidRDefault="00C741FF">
      <w:pPr>
        <w:jc w:val="both"/>
        <w:rPr>
          <w:rFonts w:ascii="Calibri" w:eastAsia="Calibri" w:hAnsi="Calibri" w:cs="Calibri"/>
          <w:sz w:val="20"/>
          <w:szCs w:val="20"/>
        </w:rPr>
      </w:pPr>
    </w:p>
    <w:p w14:paraId="0000014A" w14:textId="77777777" w:rsidR="00C741FF" w:rsidRDefault="002121DF">
      <w:pPr>
        <w:numPr>
          <w:ilvl w:val="0"/>
          <w:numId w:val="6"/>
        </w:numPr>
      </w:pPr>
      <w:r>
        <w:rPr>
          <w:sz w:val="20"/>
          <w:szCs w:val="20"/>
        </w:rPr>
        <w:t>Successfully completed the web application development Architecture, Detailed Design &amp; Development of modules Interacted with end users to gather, analyze, and implement the project.</w:t>
      </w:r>
    </w:p>
    <w:p w14:paraId="0000014B" w14:textId="77777777" w:rsidR="00C741FF" w:rsidRDefault="002121DF">
      <w:pPr>
        <w:numPr>
          <w:ilvl w:val="0"/>
          <w:numId w:val="6"/>
        </w:numPr>
      </w:pPr>
      <w:r>
        <w:rPr>
          <w:sz w:val="20"/>
          <w:szCs w:val="20"/>
        </w:rPr>
        <w:t>Customer collaboration over contract negotiation and Responding to change over following a plan has been achieved using Agile Development.</w:t>
      </w:r>
    </w:p>
    <w:p w14:paraId="0000014C" w14:textId="77777777" w:rsidR="00C741FF" w:rsidRDefault="002121DF">
      <w:pPr>
        <w:numPr>
          <w:ilvl w:val="0"/>
          <w:numId w:val="6"/>
        </w:numPr>
      </w:pPr>
      <w:r>
        <w:rPr>
          <w:sz w:val="20"/>
          <w:szCs w:val="20"/>
        </w:rPr>
        <w:t>Provided end-to-end support for Enterprise Architectures, from requirements analysis and process modeling with IBM Rational Rose.</w:t>
      </w:r>
    </w:p>
    <w:p w14:paraId="0000014D" w14:textId="77777777" w:rsidR="00C741FF" w:rsidRDefault="002121DF">
      <w:pPr>
        <w:numPr>
          <w:ilvl w:val="0"/>
          <w:numId w:val="6"/>
        </w:numPr>
      </w:pPr>
      <w:r>
        <w:rPr>
          <w:sz w:val="20"/>
          <w:szCs w:val="20"/>
        </w:rPr>
        <w:t>Developed business objects, request handlers and JSPs for the Project using JAVA (Servlets).</w:t>
      </w:r>
    </w:p>
    <w:p w14:paraId="0000014E" w14:textId="77777777" w:rsidR="00C741FF" w:rsidRDefault="002121DF">
      <w:pPr>
        <w:numPr>
          <w:ilvl w:val="0"/>
          <w:numId w:val="6"/>
        </w:numPr>
      </w:pPr>
      <w:r>
        <w:rPr>
          <w:sz w:val="20"/>
          <w:szCs w:val="20"/>
        </w:rPr>
        <w:t xml:space="preserve">Developed dispatcher Servlets class to handle all the requests matching the URL </w:t>
      </w:r>
      <w:proofErr w:type="gramStart"/>
      <w:r>
        <w:rPr>
          <w:sz w:val="20"/>
          <w:szCs w:val="20"/>
        </w:rPr>
        <w:t>pattern .</w:t>
      </w:r>
      <w:proofErr w:type="gramEnd"/>
    </w:p>
    <w:p w14:paraId="0000014F" w14:textId="77777777" w:rsidR="00C741FF" w:rsidRDefault="002121DF">
      <w:pPr>
        <w:numPr>
          <w:ilvl w:val="0"/>
          <w:numId w:val="6"/>
        </w:numPr>
      </w:pPr>
      <w:r>
        <w:rPr>
          <w:sz w:val="20"/>
          <w:szCs w:val="20"/>
        </w:rPr>
        <w:t>Designed an ER Diagram for all the databases using the DB Designer an Open Source Tool.</w:t>
      </w:r>
    </w:p>
    <w:p w14:paraId="00000150" w14:textId="77777777" w:rsidR="00C741FF" w:rsidRDefault="002121DF">
      <w:pPr>
        <w:numPr>
          <w:ilvl w:val="0"/>
          <w:numId w:val="6"/>
        </w:numPr>
      </w:pPr>
      <w:r>
        <w:rPr>
          <w:sz w:val="20"/>
          <w:szCs w:val="20"/>
        </w:rPr>
        <w:t>Responsible in providing UAT and Production support for Application.</w:t>
      </w:r>
    </w:p>
    <w:p w14:paraId="00000151" w14:textId="77777777" w:rsidR="00C741FF" w:rsidRDefault="002121DF">
      <w:pPr>
        <w:numPr>
          <w:ilvl w:val="0"/>
          <w:numId w:val="6"/>
        </w:numPr>
      </w:pPr>
      <w:r>
        <w:rPr>
          <w:sz w:val="20"/>
          <w:szCs w:val="20"/>
        </w:rPr>
        <w:t>Developed and Used the Eclipse Web perspective to develop, edit and debug applications in Eclipse.</w:t>
      </w:r>
    </w:p>
    <w:p w14:paraId="00000152" w14:textId="77777777" w:rsidR="00C741FF" w:rsidRDefault="002121DF">
      <w:pPr>
        <w:numPr>
          <w:ilvl w:val="0"/>
          <w:numId w:val="6"/>
        </w:numPr>
      </w:pPr>
      <w:r>
        <w:rPr>
          <w:sz w:val="20"/>
          <w:szCs w:val="20"/>
        </w:rPr>
        <w:lastRenderedPageBreak/>
        <w:t>Created and executed Test Plans using Quality Center by Test Director.</w:t>
      </w:r>
    </w:p>
    <w:p w14:paraId="00000153" w14:textId="77777777" w:rsidR="00C741FF" w:rsidRDefault="002121DF">
      <w:pPr>
        <w:numPr>
          <w:ilvl w:val="0"/>
          <w:numId w:val="6"/>
        </w:numPr>
      </w:pPr>
      <w:r>
        <w:rPr>
          <w:sz w:val="20"/>
          <w:szCs w:val="20"/>
        </w:rPr>
        <w:t>Mapped requirements with the Test cases in the Quality Center.</w:t>
      </w:r>
    </w:p>
    <w:p w14:paraId="00000154" w14:textId="77777777" w:rsidR="00C741FF" w:rsidRDefault="002121DF">
      <w:pPr>
        <w:numPr>
          <w:ilvl w:val="0"/>
          <w:numId w:val="6"/>
        </w:numPr>
      </w:pPr>
      <w:r>
        <w:rPr>
          <w:sz w:val="20"/>
          <w:szCs w:val="20"/>
        </w:rPr>
        <w:t xml:space="preserve">Deployment and Maintenance the application on </w:t>
      </w:r>
      <w:proofErr w:type="spellStart"/>
      <w:r>
        <w:rPr>
          <w:b/>
          <w:sz w:val="20"/>
          <w:szCs w:val="20"/>
        </w:rPr>
        <w:t>Liux</w:t>
      </w:r>
      <w:proofErr w:type="spellEnd"/>
      <w:r>
        <w:rPr>
          <w:sz w:val="20"/>
          <w:szCs w:val="20"/>
        </w:rPr>
        <w:t xml:space="preserve"> environment.</w:t>
      </w:r>
    </w:p>
    <w:p w14:paraId="00000155" w14:textId="77777777" w:rsidR="00C741FF" w:rsidRDefault="002121DF">
      <w:pPr>
        <w:numPr>
          <w:ilvl w:val="0"/>
          <w:numId w:val="6"/>
        </w:numPr>
      </w:pPr>
      <w:r>
        <w:rPr>
          <w:sz w:val="20"/>
          <w:szCs w:val="20"/>
        </w:rPr>
        <w:t>Created test cases and ran test cases in Mercury quality center test directory.</w:t>
      </w:r>
    </w:p>
    <w:p w14:paraId="00000156" w14:textId="77777777" w:rsidR="00C741FF" w:rsidRDefault="002121DF">
      <w:pPr>
        <w:numPr>
          <w:ilvl w:val="0"/>
          <w:numId w:val="6"/>
        </w:numPr>
      </w:pPr>
      <w:r>
        <w:rPr>
          <w:sz w:val="20"/>
          <w:szCs w:val="20"/>
        </w:rPr>
        <w:t>Involved in High level estimation of project schedules, project time lines and project deliverable meetings.</w:t>
      </w:r>
    </w:p>
    <w:p w14:paraId="00000157" w14:textId="77777777" w:rsidR="00C741FF" w:rsidRDefault="002121DF">
      <w:pPr>
        <w:numPr>
          <w:ilvl w:val="0"/>
          <w:numId w:val="6"/>
        </w:numPr>
        <w:jc w:val="both"/>
      </w:pPr>
      <w:r>
        <w:rPr>
          <w:sz w:val="20"/>
          <w:szCs w:val="20"/>
        </w:rPr>
        <w:t>As a part of Deliverable material created System Administration guide and created User Training Guide.</w:t>
      </w:r>
    </w:p>
    <w:p w14:paraId="00000158" w14:textId="77777777" w:rsidR="00C741FF" w:rsidRDefault="00C741FF">
      <w:pPr>
        <w:jc w:val="both"/>
        <w:rPr>
          <w:sz w:val="20"/>
          <w:szCs w:val="20"/>
        </w:rPr>
      </w:pPr>
    </w:p>
    <w:p w14:paraId="00000159" w14:textId="77777777" w:rsidR="00C741FF" w:rsidRDefault="002121DF">
      <w:pPr>
        <w:rPr>
          <w:sz w:val="20"/>
          <w:szCs w:val="20"/>
        </w:rPr>
      </w:pPr>
      <w:r>
        <w:rPr>
          <w:b/>
          <w:sz w:val="20"/>
          <w:szCs w:val="20"/>
        </w:rPr>
        <w:t>Environment:</w:t>
      </w:r>
      <w:r>
        <w:rPr>
          <w:sz w:val="20"/>
          <w:szCs w:val="20"/>
        </w:rPr>
        <w:t xml:space="preserve"> Toad, Oracle Application </w:t>
      </w:r>
      <w:proofErr w:type="gramStart"/>
      <w:r>
        <w:rPr>
          <w:sz w:val="20"/>
          <w:szCs w:val="20"/>
        </w:rPr>
        <w:t>Server,JDeveloper</w:t>
      </w:r>
      <w:proofErr w:type="gramEnd"/>
      <w:r>
        <w:rPr>
          <w:sz w:val="20"/>
          <w:szCs w:val="20"/>
        </w:rPr>
        <w:t>,J2EE,Struts, Agile Development</w:t>
      </w:r>
    </w:p>
    <w:p w14:paraId="0000015A" w14:textId="77777777" w:rsidR="00C741FF" w:rsidRDefault="002121DF">
      <w:pPr>
        <w:pStyle w:val="Heading2"/>
        <w:numPr>
          <w:ilvl w:val="1"/>
          <w:numId w:val="5"/>
        </w:numPr>
        <w:rPr>
          <w:sz w:val="20"/>
          <w:szCs w:val="20"/>
        </w:rPr>
      </w:pPr>
      <w:r>
        <w:rPr>
          <w:sz w:val="20"/>
          <w:szCs w:val="20"/>
        </w:rPr>
        <w:t xml:space="preserve">Script Language: Java </w:t>
      </w:r>
      <w:proofErr w:type="spellStart"/>
      <w:proofErr w:type="gramStart"/>
      <w:r>
        <w:rPr>
          <w:sz w:val="20"/>
          <w:szCs w:val="20"/>
        </w:rPr>
        <w:t>Script,</w:t>
      </w:r>
      <w:r>
        <w:rPr>
          <w:b/>
          <w:sz w:val="20"/>
          <w:szCs w:val="20"/>
        </w:rPr>
        <w:t>Linux</w:t>
      </w:r>
      <w:proofErr w:type="spellEnd"/>
      <w:proofErr w:type="gramEnd"/>
    </w:p>
    <w:p w14:paraId="0000015B" w14:textId="77777777" w:rsidR="00C741FF" w:rsidRDefault="00C741FF">
      <w:pPr>
        <w:rPr>
          <w:sz w:val="20"/>
          <w:szCs w:val="20"/>
        </w:rPr>
      </w:pPr>
    </w:p>
    <w:p w14:paraId="0000015C" w14:textId="77777777" w:rsidR="00C741FF" w:rsidRDefault="00C741FF">
      <w:pPr>
        <w:rPr>
          <w:sz w:val="20"/>
          <w:szCs w:val="20"/>
        </w:rPr>
      </w:pPr>
    </w:p>
    <w:p w14:paraId="0000015D" w14:textId="77777777" w:rsidR="00C741FF" w:rsidRDefault="002121DF">
      <w:pPr>
        <w:rPr>
          <w:sz w:val="20"/>
          <w:szCs w:val="20"/>
        </w:rPr>
      </w:pPr>
      <w:proofErr w:type="spellStart"/>
      <w:r>
        <w:rPr>
          <w:b/>
          <w:sz w:val="20"/>
          <w:szCs w:val="20"/>
        </w:rPr>
        <w:t>Answerconnect</w:t>
      </w:r>
      <w:proofErr w:type="spellEnd"/>
      <w:r>
        <w:rPr>
          <w:b/>
          <w:sz w:val="20"/>
          <w:szCs w:val="20"/>
        </w:rPr>
        <w:t xml:space="preserve"> </w:t>
      </w:r>
      <w:proofErr w:type="spellStart"/>
      <w:r>
        <w:rPr>
          <w:b/>
          <w:sz w:val="20"/>
          <w:szCs w:val="20"/>
        </w:rPr>
        <w:t>TeleServices</w:t>
      </w:r>
      <w:proofErr w:type="spellEnd"/>
      <w:r>
        <w:rPr>
          <w:b/>
          <w:sz w:val="20"/>
          <w:szCs w:val="20"/>
        </w:rPr>
        <w:t xml:space="preserve"> Inc. Oregon, USA                                                             May 03 – Oct 06</w:t>
      </w:r>
    </w:p>
    <w:p w14:paraId="0000015E" w14:textId="77777777" w:rsidR="00C741FF" w:rsidRDefault="002121DF">
      <w:pPr>
        <w:rPr>
          <w:sz w:val="20"/>
          <w:szCs w:val="20"/>
        </w:rPr>
      </w:pPr>
      <w:r>
        <w:rPr>
          <w:b/>
          <w:sz w:val="20"/>
          <w:szCs w:val="20"/>
        </w:rPr>
        <w:t>Java Developer</w:t>
      </w:r>
    </w:p>
    <w:p w14:paraId="0000015F" w14:textId="77777777" w:rsidR="00C741FF" w:rsidRDefault="002121DF">
      <w:pPr>
        <w:rPr>
          <w:sz w:val="20"/>
          <w:szCs w:val="20"/>
        </w:rPr>
      </w:pPr>
      <w:r>
        <w:rPr>
          <w:b/>
          <w:i/>
          <w:sz w:val="20"/>
          <w:szCs w:val="20"/>
        </w:rPr>
        <w:tab/>
      </w:r>
    </w:p>
    <w:p w14:paraId="00000160" w14:textId="77777777" w:rsidR="00C741FF" w:rsidRDefault="002121DF">
      <w:pPr>
        <w:rPr>
          <w:sz w:val="20"/>
          <w:szCs w:val="20"/>
        </w:rPr>
      </w:pPr>
      <w:r>
        <w:rPr>
          <w:b/>
          <w:sz w:val="20"/>
          <w:szCs w:val="20"/>
        </w:rPr>
        <w:t>Description:</w:t>
      </w:r>
      <w:r>
        <w:rPr>
          <w:b/>
          <w:i/>
          <w:sz w:val="20"/>
          <w:szCs w:val="20"/>
        </w:rPr>
        <w:t xml:space="preserve"> </w:t>
      </w:r>
      <w:r>
        <w:rPr>
          <w:rFonts w:ascii="Calibri" w:eastAsia="Calibri" w:hAnsi="Calibri" w:cs="Calibri"/>
          <w:sz w:val="20"/>
          <w:szCs w:val="20"/>
        </w:rPr>
        <w:t>It</w:t>
      </w:r>
      <w:r>
        <w:rPr>
          <w:sz w:val="20"/>
          <w:szCs w:val="20"/>
        </w:rPr>
        <w:t xml:space="preserve">’s </w:t>
      </w:r>
      <w:proofErr w:type="spellStart"/>
      <w:r>
        <w:rPr>
          <w:sz w:val="20"/>
          <w:szCs w:val="20"/>
        </w:rPr>
        <w:t>a</w:t>
      </w:r>
      <w:proofErr w:type="spellEnd"/>
      <w:r>
        <w:rPr>
          <w:sz w:val="20"/>
          <w:szCs w:val="20"/>
        </w:rPr>
        <w:t xml:space="preserve"> online shoe shopping </w:t>
      </w:r>
      <w:proofErr w:type="spellStart"/>
      <w:r>
        <w:rPr>
          <w:sz w:val="20"/>
          <w:szCs w:val="20"/>
        </w:rPr>
        <w:t>business.Any</w:t>
      </w:r>
      <w:proofErr w:type="spellEnd"/>
      <w:r>
        <w:rPr>
          <w:sz w:val="20"/>
          <w:szCs w:val="20"/>
        </w:rPr>
        <w:t xml:space="preserve"> customer can buy a shoe online using credit </w:t>
      </w:r>
      <w:proofErr w:type="spellStart"/>
      <w:r>
        <w:rPr>
          <w:sz w:val="20"/>
          <w:szCs w:val="20"/>
        </w:rPr>
        <w:t>card.Shoe</w:t>
      </w:r>
      <w:proofErr w:type="spellEnd"/>
      <w:r>
        <w:rPr>
          <w:sz w:val="20"/>
          <w:szCs w:val="20"/>
        </w:rPr>
        <w:t xml:space="preserve"> is being delivered to customer </w:t>
      </w:r>
      <w:proofErr w:type="spellStart"/>
      <w:r>
        <w:rPr>
          <w:sz w:val="20"/>
          <w:szCs w:val="20"/>
        </w:rPr>
        <w:t>door.There</w:t>
      </w:r>
      <w:proofErr w:type="spellEnd"/>
      <w:r>
        <w:rPr>
          <w:sz w:val="20"/>
          <w:szCs w:val="20"/>
        </w:rPr>
        <w:t xml:space="preserve"> was a warehouse manager module by which stock are </w:t>
      </w:r>
      <w:proofErr w:type="spellStart"/>
      <w:r>
        <w:rPr>
          <w:sz w:val="20"/>
          <w:szCs w:val="20"/>
        </w:rPr>
        <w:t>maintained.The</w:t>
      </w:r>
      <w:proofErr w:type="spellEnd"/>
      <w:r>
        <w:rPr>
          <w:sz w:val="20"/>
          <w:szCs w:val="20"/>
        </w:rPr>
        <w:t xml:space="preserve"> application was able to run in all types of </w:t>
      </w:r>
      <w:proofErr w:type="spellStart"/>
      <w:r>
        <w:rPr>
          <w:sz w:val="20"/>
          <w:szCs w:val="20"/>
        </w:rPr>
        <w:t>browser.It’s</w:t>
      </w:r>
      <w:proofErr w:type="spellEnd"/>
      <w:r>
        <w:rPr>
          <w:sz w:val="20"/>
          <w:szCs w:val="20"/>
        </w:rPr>
        <w:t xml:space="preserve"> a website Management tool from where a website can be maintained. Management or </w:t>
      </w:r>
      <w:proofErr w:type="spellStart"/>
      <w:r>
        <w:rPr>
          <w:sz w:val="20"/>
          <w:szCs w:val="20"/>
        </w:rPr>
        <w:t>authorised</w:t>
      </w:r>
      <w:proofErr w:type="spellEnd"/>
      <w:r>
        <w:rPr>
          <w:sz w:val="20"/>
          <w:szCs w:val="20"/>
        </w:rPr>
        <w:t xml:space="preserve"> user can be changed any data by using this </w:t>
      </w:r>
      <w:proofErr w:type="spellStart"/>
      <w:r>
        <w:rPr>
          <w:sz w:val="20"/>
          <w:szCs w:val="20"/>
        </w:rPr>
        <w:t>too.lnvolved</w:t>
      </w:r>
      <w:proofErr w:type="spellEnd"/>
      <w:r>
        <w:rPr>
          <w:sz w:val="20"/>
          <w:szCs w:val="20"/>
        </w:rPr>
        <w:t xml:space="preserve"> in developing design document and impact assessment </w:t>
      </w:r>
      <w:proofErr w:type="spellStart"/>
      <w:r>
        <w:rPr>
          <w:sz w:val="20"/>
          <w:szCs w:val="20"/>
        </w:rPr>
        <w:t>documents.Successfully</w:t>
      </w:r>
      <w:proofErr w:type="spellEnd"/>
      <w:r>
        <w:rPr>
          <w:sz w:val="20"/>
          <w:szCs w:val="20"/>
        </w:rPr>
        <w:t xml:space="preserve"> completed the Architecture, Detailed Design &amp; Development of modules Interacted with end users to gather, analyze, and implement the </w:t>
      </w:r>
      <w:proofErr w:type="spellStart"/>
      <w:r>
        <w:rPr>
          <w:sz w:val="20"/>
          <w:szCs w:val="20"/>
        </w:rPr>
        <w:t>project.Customer</w:t>
      </w:r>
      <w:proofErr w:type="spellEnd"/>
      <w:r>
        <w:rPr>
          <w:sz w:val="20"/>
          <w:szCs w:val="20"/>
        </w:rPr>
        <w:t xml:space="preserve"> collaboration over contract negotiation and Responding to change over following a plan has been </w:t>
      </w:r>
    </w:p>
    <w:p w14:paraId="00000161" w14:textId="77777777" w:rsidR="00C741FF" w:rsidRDefault="00C741FF">
      <w:pPr>
        <w:ind w:left="720" w:hanging="360"/>
        <w:rPr>
          <w:sz w:val="20"/>
          <w:szCs w:val="20"/>
        </w:rPr>
      </w:pPr>
    </w:p>
    <w:p w14:paraId="00000162" w14:textId="77777777" w:rsidR="00C741FF" w:rsidRDefault="002121DF">
      <w:pPr>
        <w:numPr>
          <w:ilvl w:val="0"/>
          <w:numId w:val="6"/>
        </w:numPr>
      </w:pPr>
      <w:r>
        <w:rPr>
          <w:sz w:val="20"/>
          <w:szCs w:val="20"/>
        </w:rPr>
        <w:t xml:space="preserve">Worked on agile approaches, including Extreme Programming and Test-Driven </w:t>
      </w:r>
      <w:proofErr w:type="gramStart"/>
      <w:r>
        <w:rPr>
          <w:sz w:val="20"/>
          <w:szCs w:val="20"/>
        </w:rPr>
        <w:t>Development .</w:t>
      </w:r>
      <w:proofErr w:type="gramEnd"/>
    </w:p>
    <w:p w14:paraId="00000163" w14:textId="77777777" w:rsidR="00C741FF" w:rsidRDefault="002121DF">
      <w:pPr>
        <w:numPr>
          <w:ilvl w:val="0"/>
          <w:numId w:val="6"/>
        </w:numPr>
      </w:pPr>
      <w:r>
        <w:rPr>
          <w:sz w:val="20"/>
          <w:szCs w:val="20"/>
        </w:rPr>
        <w:t xml:space="preserve">Involved in coordinating with testing teams to resolve defects and provide 24/7 support for UAT. </w:t>
      </w:r>
    </w:p>
    <w:p w14:paraId="00000164" w14:textId="77777777" w:rsidR="00C741FF" w:rsidRDefault="002121DF">
      <w:pPr>
        <w:numPr>
          <w:ilvl w:val="0"/>
          <w:numId w:val="6"/>
        </w:numPr>
      </w:pPr>
      <w:r>
        <w:rPr>
          <w:sz w:val="20"/>
          <w:szCs w:val="20"/>
        </w:rPr>
        <w:t>Developed business objects, request handlers and JSP’s for the boost mobile site using JAVA (Servlets, and XML.</w:t>
      </w:r>
    </w:p>
    <w:p w14:paraId="00000165" w14:textId="77777777" w:rsidR="00C741FF" w:rsidRDefault="002121DF">
      <w:pPr>
        <w:numPr>
          <w:ilvl w:val="0"/>
          <w:numId w:val="6"/>
        </w:numPr>
      </w:pPr>
      <w:r>
        <w:rPr>
          <w:sz w:val="20"/>
          <w:szCs w:val="20"/>
        </w:rPr>
        <w:t xml:space="preserve">Developed </w:t>
      </w:r>
      <w:proofErr w:type="spellStart"/>
      <w:r>
        <w:rPr>
          <w:sz w:val="20"/>
          <w:szCs w:val="20"/>
        </w:rPr>
        <w:t>Jsp’s</w:t>
      </w:r>
      <w:proofErr w:type="spellEnd"/>
      <w:r>
        <w:rPr>
          <w:sz w:val="20"/>
          <w:szCs w:val="20"/>
        </w:rPr>
        <w:t xml:space="preserve"> including AJAX that call different API’s that process messages using XML.  </w:t>
      </w:r>
    </w:p>
    <w:p w14:paraId="00000166" w14:textId="77777777" w:rsidR="00C741FF" w:rsidRDefault="002121DF">
      <w:pPr>
        <w:numPr>
          <w:ilvl w:val="0"/>
          <w:numId w:val="6"/>
        </w:numPr>
      </w:pPr>
      <w:r>
        <w:rPr>
          <w:sz w:val="20"/>
          <w:szCs w:val="20"/>
        </w:rPr>
        <w:t>Developed request handlers</w:t>
      </w:r>
      <w:proofErr w:type="gramStart"/>
      <w:r>
        <w:rPr>
          <w:sz w:val="20"/>
          <w:szCs w:val="20"/>
        </w:rPr>
        <w:t>, .JSP’s</w:t>
      </w:r>
      <w:proofErr w:type="gramEnd"/>
      <w:r>
        <w:rPr>
          <w:sz w:val="20"/>
          <w:szCs w:val="20"/>
        </w:rPr>
        <w:t xml:space="preserve"> and Data Objects in Core Java.</w:t>
      </w:r>
    </w:p>
    <w:p w14:paraId="00000167" w14:textId="77777777" w:rsidR="00C741FF" w:rsidRDefault="002121DF">
      <w:pPr>
        <w:numPr>
          <w:ilvl w:val="0"/>
          <w:numId w:val="6"/>
        </w:numPr>
      </w:pPr>
      <w:r>
        <w:rPr>
          <w:sz w:val="20"/>
          <w:szCs w:val="20"/>
        </w:rPr>
        <w:t xml:space="preserve">Developed </w:t>
      </w:r>
      <w:proofErr w:type="spellStart"/>
      <w:r>
        <w:rPr>
          <w:sz w:val="20"/>
          <w:szCs w:val="20"/>
        </w:rPr>
        <w:t>Jsp’s</w:t>
      </w:r>
      <w:proofErr w:type="spellEnd"/>
      <w:r>
        <w:rPr>
          <w:sz w:val="20"/>
          <w:szCs w:val="20"/>
        </w:rPr>
        <w:t xml:space="preserve"> using HTML and converted the XHTML </w:t>
      </w:r>
      <w:proofErr w:type="spellStart"/>
      <w:r>
        <w:rPr>
          <w:sz w:val="20"/>
          <w:szCs w:val="20"/>
        </w:rPr>
        <w:t>jsp’s</w:t>
      </w:r>
      <w:proofErr w:type="spellEnd"/>
      <w:r>
        <w:rPr>
          <w:sz w:val="20"/>
          <w:szCs w:val="20"/>
        </w:rPr>
        <w:t xml:space="preserve"> to WML </w:t>
      </w:r>
      <w:proofErr w:type="spellStart"/>
      <w:r>
        <w:rPr>
          <w:sz w:val="20"/>
          <w:szCs w:val="20"/>
        </w:rPr>
        <w:t>jsp’s</w:t>
      </w:r>
      <w:proofErr w:type="spellEnd"/>
      <w:r>
        <w:rPr>
          <w:sz w:val="20"/>
          <w:szCs w:val="20"/>
        </w:rPr>
        <w:t>.</w:t>
      </w:r>
    </w:p>
    <w:p w14:paraId="00000168" w14:textId="77777777" w:rsidR="00C741FF" w:rsidRDefault="002121DF">
      <w:pPr>
        <w:numPr>
          <w:ilvl w:val="0"/>
          <w:numId w:val="6"/>
        </w:numPr>
      </w:pPr>
      <w:r>
        <w:rPr>
          <w:sz w:val="20"/>
          <w:szCs w:val="20"/>
        </w:rPr>
        <w:t>Develop php pages.</w:t>
      </w:r>
    </w:p>
    <w:p w14:paraId="00000169" w14:textId="77777777" w:rsidR="00C741FF" w:rsidRDefault="002121DF">
      <w:pPr>
        <w:numPr>
          <w:ilvl w:val="0"/>
          <w:numId w:val="6"/>
        </w:numPr>
      </w:pPr>
      <w:r>
        <w:rPr>
          <w:sz w:val="20"/>
          <w:szCs w:val="20"/>
        </w:rPr>
        <w:t>Actively involved in Testing and deployment of the application on Web logic Application server.</w:t>
      </w:r>
    </w:p>
    <w:p w14:paraId="0000016A" w14:textId="77777777" w:rsidR="00C741FF" w:rsidRDefault="002121DF">
      <w:pPr>
        <w:numPr>
          <w:ilvl w:val="0"/>
          <w:numId w:val="6"/>
        </w:numPr>
      </w:pPr>
      <w:r>
        <w:rPr>
          <w:sz w:val="20"/>
          <w:szCs w:val="20"/>
        </w:rPr>
        <w:t>Involved in debugging the application.</w:t>
      </w:r>
    </w:p>
    <w:p w14:paraId="0000016B" w14:textId="77777777" w:rsidR="00C741FF" w:rsidRDefault="002121DF">
      <w:pPr>
        <w:numPr>
          <w:ilvl w:val="0"/>
          <w:numId w:val="6"/>
        </w:numPr>
      </w:pPr>
      <w:r>
        <w:rPr>
          <w:sz w:val="20"/>
          <w:szCs w:val="20"/>
        </w:rPr>
        <w:t>Developed the Use case, and Class diagrams using UML and used Rational Rose Tool.</w:t>
      </w:r>
    </w:p>
    <w:p w14:paraId="0000016C" w14:textId="77777777" w:rsidR="00C741FF" w:rsidRDefault="002121DF">
      <w:pPr>
        <w:numPr>
          <w:ilvl w:val="0"/>
          <w:numId w:val="6"/>
        </w:numPr>
      </w:pPr>
      <w:r>
        <w:rPr>
          <w:sz w:val="20"/>
          <w:szCs w:val="20"/>
        </w:rPr>
        <w:t>Used Perforce for version Repository maintenance.</w:t>
      </w:r>
    </w:p>
    <w:p w14:paraId="0000016D" w14:textId="77777777" w:rsidR="00C741FF" w:rsidRDefault="002121DF">
      <w:pPr>
        <w:numPr>
          <w:ilvl w:val="0"/>
          <w:numId w:val="6"/>
        </w:numPr>
      </w:pPr>
      <w:r>
        <w:rPr>
          <w:sz w:val="20"/>
          <w:szCs w:val="20"/>
        </w:rPr>
        <w:t xml:space="preserve">Tuning and Index creation for improved performance </w:t>
      </w:r>
    </w:p>
    <w:p w14:paraId="0000016E" w14:textId="77777777" w:rsidR="00C741FF" w:rsidRDefault="002121DF">
      <w:pPr>
        <w:numPr>
          <w:ilvl w:val="0"/>
          <w:numId w:val="6"/>
        </w:numPr>
      </w:pPr>
      <w:r>
        <w:rPr>
          <w:sz w:val="20"/>
          <w:szCs w:val="20"/>
        </w:rPr>
        <w:t>Implemented velocity to ensure clean separation between the presentation tier and business tiers</w:t>
      </w:r>
    </w:p>
    <w:p w14:paraId="0000016F" w14:textId="77777777" w:rsidR="00C741FF" w:rsidRDefault="002121DF">
      <w:pPr>
        <w:numPr>
          <w:ilvl w:val="0"/>
          <w:numId w:val="6"/>
        </w:numPr>
      </w:pPr>
      <w:r>
        <w:rPr>
          <w:sz w:val="20"/>
          <w:szCs w:val="20"/>
        </w:rPr>
        <w:t>Designed and developed database schema for new applications</w:t>
      </w:r>
    </w:p>
    <w:p w14:paraId="00000170" w14:textId="77777777" w:rsidR="00C741FF" w:rsidRDefault="002121DF">
      <w:pPr>
        <w:numPr>
          <w:ilvl w:val="0"/>
          <w:numId w:val="6"/>
        </w:numPr>
      </w:pPr>
      <w:r>
        <w:rPr>
          <w:sz w:val="20"/>
          <w:szCs w:val="20"/>
        </w:rPr>
        <w:t>Used ANT tools for building, deploying the application</w:t>
      </w:r>
    </w:p>
    <w:p w14:paraId="00000171" w14:textId="77777777" w:rsidR="00C741FF" w:rsidRDefault="002121DF">
      <w:pPr>
        <w:numPr>
          <w:ilvl w:val="0"/>
          <w:numId w:val="6"/>
        </w:numPr>
      </w:pPr>
      <w:r>
        <w:rPr>
          <w:sz w:val="20"/>
          <w:szCs w:val="20"/>
        </w:rPr>
        <w:t xml:space="preserve">Design and developed JDBC connection objects for the data retrieval and update. </w:t>
      </w:r>
    </w:p>
    <w:p w14:paraId="00000172" w14:textId="77777777" w:rsidR="00C741FF" w:rsidRDefault="002121DF">
      <w:pPr>
        <w:numPr>
          <w:ilvl w:val="0"/>
          <w:numId w:val="6"/>
        </w:numPr>
      </w:pPr>
      <w:r>
        <w:rPr>
          <w:sz w:val="20"/>
          <w:szCs w:val="20"/>
        </w:rPr>
        <w:t>Created connection pooling method to avoid the waiting for database connection.</w:t>
      </w:r>
    </w:p>
    <w:p w14:paraId="00000173" w14:textId="77777777" w:rsidR="00C741FF" w:rsidRDefault="002121DF">
      <w:pPr>
        <w:numPr>
          <w:ilvl w:val="0"/>
          <w:numId w:val="6"/>
        </w:numPr>
      </w:pPr>
      <w:r>
        <w:rPr>
          <w:sz w:val="20"/>
          <w:szCs w:val="20"/>
        </w:rPr>
        <w:t>Designed an ER Diagram for all the databases using the DB Designer an Open Source Tool.</w:t>
      </w:r>
    </w:p>
    <w:p w14:paraId="00000174" w14:textId="77777777" w:rsidR="00C741FF" w:rsidRDefault="002121DF">
      <w:pPr>
        <w:numPr>
          <w:ilvl w:val="0"/>
          <w:numId w:val="6"/>
        </w:numPr>
      </w:pPr>
      <w:r>
        <w:rPr>
          <w:sz w:val="20"/>
          <w:szCs w:val="20"/>
        </w:rPr>
        <w:t>Designed the Class Diagrams and the Use cases Diagram using the Rational Rose.</w:t>
      </w:r>
    </w:p>
    <w:p w14:paraId="00000175" w14:textId="77777777" w:rsidR="00C741FF" w:rsidRDefault="002121DF">
      <w:pPr>
        <w:numPr>
          <w:ilvl w:val="0"/>
          <w:numId w:val="6"/>
        </w:numPr>
      </w:pPr>
      <w:r>
        <w:rPr>
          <w:sz w:val="20"/>
          <w:szCs w:val="20"/>
        </w:rPr>
        <w:t>Create Test Plans using Quality Center by Test Director</w:t>
      </w:r>
    </w:p>
    <w:p w14:paraId="00000176" w14:textId="77777777" w:rsidR="00C741FF" w:rsidRDefault="00C741FF">
      <w:pPr>
        <w:jc w:val="both"/>
        <w:rPr>
          <w:sz w:val="20"/>
          <w:szCs w:val="20"/>
        </w:rPr>
      </w:pPr>
    </w:p>
    <w:p w14:paraId="00000177" w14:textId="77777777" w:rsidR="00C741FF" w:rsidRDefault="002121DF">
      <w:pPr>
        <w:pStyle w:val="Heading2"/>
        <w:numPr>
          <w:ilvl w:val="1"/>
          <w:numId w:val="5"/>
        </w:numPr>
      </w:pPr>
      <w:r>
        <w:rPr>
          <w:b/>
          <w:sz w:val="20"/>
          <w:szCs w:val="20"/>
        </w:rPr>
        <w:t>Environment:</w:t>
      </w:r>
      <w:r>
        <w:rPr>
          <w:sz w:val="20"/>
          <w:szCs w:val="20"/>
        </w:rPr>
        <w:t xml:space="preserve"> Toad, JSF 1.2/2.0Apache Tomcat Server, </w:t>
      </w:r>
      <w:proofErr w:type="gramStart"/>
      <w:r>
        <w:rPr>
          <w:sz w:val="20"/>
          <w:szCs w:val="20"/>
        </w:rPr>
        <w:t>JDeveloper ,Struts</w:t>
      </w:r>
      <w:proofErr w:type="gramEnd"/>
      <w:r>
        <w:rPr>
          <w:sz w:val="20"/>
          <w:szCs w:val="20"/>
        </w:rPr>
        <w:t>, Ajax, Ant Script Language: Java Script, EJB</w:t>
      </w:r>
    </w:p>
    <w:p w14:paraId="00000178" w14:textId="77777777" w:rsidR="00C741FF" w:rsidRDefault="00C741FF"/>
    <w:p w14:paraId="00000179" w14:textId="77777777" w:rsidR="00C741FF" w:rsidRDefault="002121DF">
      <w:pPr>
        <w:rPr>
          <w:sz w:val="20"/>
          <w:szCs w:val="20"/>
        </w:rPr>
      </w:pPr>
      <w:r>
        <w:rPr>
          <w:b/>
          <w:sz w:val="20"/>
          <w:szCs w:val="20"/>
        </w:rPr>
        <w:t>Publications:</w:t>
      </w:r>
    </w:p>
    <w:p w14:paraId="0000017A" w14:textId="77777777" w:rsidR="00C741FF" w:rsidRDefault="002121DF">
      <w:pPr>
        <w:rPr>
          <w:sz w:val="20"/>
          <w:szCs w:val="20"/>
        </w:rPr>
      </w:pPr>
      <w:r>
        <w:rPr>
          <w:sz w:val="20"/>
          <w:szCs w:val="20"/>
        </w:rPr>
        <w:t xml:space="preserve">          a. Automated Testing </w:t>
      </w:r>
      <w:proofErr w:type="gramStart"/>
      <w:r>
        <w:rPr>
          <w:sz w:val="20"/>
          <w:szCs w:val="20"/>
        </w:rPr>
        <w:t>And</w:t>
      </w:r>
      <w:proofErr w:type="gramEnd"/>
      <w:r>
        <w:rPr>
          <w:sz w:val="20"/>
          <w:szCs w:val="20"/>
        </w:rPr>
        <w:t xml:space="preserve"> Selenium Configuration - http://www.ijmra.us/2018ijmie_may.php</w:t>
      </w:r>
    </w:p>
    <w:p w14:paraId="0000017B" w14:textId="77777777" w:rsidR="00C741FF" w:rsidRDefault="002121DF">
      <w:pPr>
        <w:rPr>
          <w:sz w:val="20"/>
          <w:szCs w:val="20"/>
        </w:rPr>
      </w:pPr>
      <w:r>
        <w:rPr>
          <w:sz w:val="20"/>
          <w:szCs w:val="20"/>
        </w:rPr>
        <w:t xml:space="preserve">          b. Configure </w:t>
      </w:r>
      <w:proofErr w:type="spellStart"/>
      <w:r>
        <w:rPr>
          <w:sz w:val="20"/>
          <w:szCs w:val="20"/>
        </w:rPr>
        <w:t>Jmeter</w:t>
      </w:r>
      <w:proofErr w:type="spellEnd"/>
      <w:r>
        <w:rPr>
          <w:sz w:val="20"/>
          <w:szCs w:val="20"/>
        </w:rPr>
        <w:t xml:space="preserve"> In </w:t>
      </w:r>
      <w:proofErr w:type="spellStart"/>
      <w:r>
        <w:rPr>
          <w:sz w:val="20"/>
          <w:szCs w:val="20"/>
        </w:rPr>
        <w:t>Vaadin</w:t>
      </w:r>
      <w:proofErr w:type="spellEnd"/>
      <w:r>
        <w:rPr>
          <w:sz w:val="20"/>
          <w:szCs w:val="20"/>
        </w:rPr>
        <w:t xml:space="preserve"> Application - http://www.ijmra.us/2018ijmt_may.php</w:t>
      </w:r>
    </w:p>
    <w:p w14:paraId="0000017C" w14:textId="77777777" w:rsidR="00C741FF" w:rsidRDefault="002121DF">
      <w:pPr>
        <w:rPr>
          <w:sz w:val="20"/>
          <w:szCs w:val="20"/>
        </w:rPr>
      </w:pPr>
      <w:r>
        <w:rPr>
          <w:sz w:val="20"/>
          <w:szCs w:val="20"/>
        </w:rPr>
        <w:t xml:space="preserve">          c. Cloud Computing </w:t>
      </w:r>
      <w:proofErr w:type="gramStart"/>
      <w:r>
        <w:rPr>
          <w:sz w:val="20"/>
          <w:szCs w:val="20"/>
        </w:rPr>
        <w:t>And</w:t>
      </w:r>
      <w:proofErr w:type="gramEnd"/>
      <w:r>
        <w:rPr>
          <w:sz w:val="20"/>
          <w:szCs w:val="20"/>
        </w:rPr>
        <w:t xml:space="preserve"> Its Use - http://www.ijmra.us/2018ijmt_may.php</w:t>
      </w:r>
    </w:p>
    <w:p w14:paraId="0000017D" w14:textId="77777777" w:rsidR="00C741FF" w:rsidRDefault="002121DF">
      <w:pPr>
        <w:rPr>
          <w:sz w:val="20"/>
          <w:szCs w:val="20"/>
        </w:rPr>
      </w:pPr>
      <w:r>
        <w:rPr>
          <w:sz w:val="20"/>
          <w:szCs w:val="20"/>
        </w:rPr>
        <w:t xml:space="preserve">          d. Use </w:t>
      </w:r>
      <w:proofErr w:type="spellStart"/>
      <w:r>
        <w:rPr>
          <w:sz w:val="20"/>
          <w:szCs w:val="20"/>
        </w:rPr>
        <w:t>Vaadinfor</w:t>
      </w:r>
      <w:proofErr w:type="spellEnd"/>
      <w:r>
        <w:rPr>
          <w:sz w:val="20"/>
          <w:szCs w:val="20"/>
        </w:rPr>
        <w:t xml:space="preserve"> touch kit offline mode - http://www.iioab.org/vol9n2</w:t>
      </w:r>
    </w:p>
    <w:p w14:paraId="0000017E" w14:textId="77777777" w:rsidR="00C741FF" w:rsidRDefault="002121DF">
      <w:r>
        <w:rPr>
          <w:sz w:val="20"/>
          <w:szCs w:val="20"/>
        </w:rPr>
        <w:lastRenderedPageBreak/>
        <w:t xml:space="preserve">          e. Gatling and </w:t>
      </w:r>
      <w:proofErr w:type="spellStart"/>
      <w:r>
        <w:rPr>
          <w:sz w:val="20"/>
          <w:szCs w:val="20"/>
        </w:rPr>
        <w:t>vaadin</w:t>
      </w:r>
      <w:proofErr w:type="spellEnd"/>
      <w:r>
        <w:rPr>
          <w:sz w:val="20"/>
          <w:szCs w:val="20"/>
        </w:rPr>
        <w:t xml:space="preserve"> integration in </w:t>
      </w:r>
      <w:proofErr w:type="gramStart"/>
      <w:r>
        <w:rPr>
          <w:sz w:val="20"/>
          <w:szCs w:val="20"/>
        </w:rPr>
        <w:t>centos  -</w:t>
      </w:r>
      <w:proofErr w:type="gramEnd"/>
      <w:r>
        <w:rPr>
          <w:sz w:val="20"/>
          <w:szCs w:val="20"/>
        </w:rPr>
        <w:t xml:space="preserve"> http://www.iioab.org/vol9n2</w:t>
      </w:r>
    </w:p>
    <w:p w14:paraId="0000017F" w14:textId="77777777" w:rsidR="00C741FF" w:rsidRDefault="00C741FF"/>
    <w:p w14:paraId="00000180" w14:textId="77777777" w:rsidR="00C741FF" w:rsidRDefault="002121DF">
      <w:pPr>
        <w:rPr>
          <w:sz w:val="20"/>
          <w:szCs w:val="20"/>
        </w:rPr>
      </w:pPr>
      <w:r>
        <w:rPr>
          <w:b/>
          <w:sz w:val="20"/>
          <w:szCs w:val="20"/>
        </w:rPr>
        <w:t>Membership:</w:t>
      </w:r>
    </w:p>
    <w:p w14:paraId="00000181" w14:textId="77777777" w:rsidR="00C741FF" w:rsidRDefault="002121DF">
      <w:r>
        <w:rPr>
          <w:sz w:val="20"/>
          <w:szCs w:val="20"/>
        </w:rPr>
        <w:t xml:space="preserve">          a. CILT Chartered Fellow - Membership Number: 4107265</w:t>
      </w:r>
    </w:p>
    <w:p w14:paraId="00000182" w14:textId="77777777" w:rsidR="00C741FF" w:rsidRDefault="002121DF">
      <w:pPr>
        <w:rPr>
          <w:sz w:val="20"/>
          <w:szCs w:val="20"/>
        </w:rPr>
      </w:pPr>
      <w:r>
        <w:t xml:space="preserve">      </w:t>
      </w:r>
      <w:r>
        <w:rPr>
          <w:sz w:val="20"/>
          <w:szCs w:val="20"/>
        </w:rPr>
        <w:t xml:space="preserve">   b. Professional Membership (MBCS) – Membership Number: 990669272</w:t>
      </w:r>
    </w:p>
    <w:p w14:paraId="00000183" w14:textId="77777777" w:rsidR="00C741FF" w:rsidRDefault="002121DF">
      <w:pPr>
        <w:rPr>
          <w:sz w:val="20"/>
          <w:szCs w:val="20"/>
        </w:rPr>
      </w:pPr>
      <w:r>
        <w:rPr>
          <w:sz w:val="20"/>
          <w:szCs w:val="20"/>
        </w:rPr>
        <w:t xml:space="preserve">          c. IEE Member - Membership Number: 94845598</w:t>
      </w:r>
    </w:p>
    <w:sectPr w:rsidR="00C741FF">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A7311A"/>
    <w:multiLevelType w:val="multilevel"/>
    <w:tmpl w:val="D71AC05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A2E648E"/>
    <w:multiLevelType w:val="multilevel"/>
    <w:tmpl w:val="B0FA1B7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AAE72FE"/>
    <w:multiLevelType w:val="multilevel"/>
    <w:tmpl w:val="BC12884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B805D84"/>
    <w:multiLevelType w:val="multilevel"/>
    <w:tmpl w:val="936AB3F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15D7C4C"/>
    <w:multiLevelType w:val="multilevel"/>
    <w:tmpl w:val="8914485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D1C7CA8"/>
    <w:multiLevelType w:val="multilevel"/>
    <w:tmpl w:val="2834C73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3"/>
  </w:num>
  <w:num w:numId="2">
    <w:abstractNumId w:val="7"/>
  </w:num>
  <w:num w:numId="3">
    <w:abstractNumId w:val="6"/>
  </w:num>
  <w:num w:numId="4">
    <w:abstractNumId w:val="4"/>
  </w:num>
  <w:num w:numId="5">
    <w:abstractNumId w:val="8"/>
  </w:num>
  <w:num w:numId="6">
    <w:abstractNumId w:val="5"/>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1FF"/>
    <w:rsid w:val="002121DF"/>
    <w:rsid w:val="00407738"/>
    <w:rsid w:val="00421F6C"/>
    <w:rsid w:val="0050365B"/>
    <w:rsid w:val="006576C0"/>
    <w:rsid w:val="006A5F60"/>
    <w:rsid w:val="007C595C"/>
    <w:rsid w:val="009D1B03"/>
    <w:rsid w:val="00C25912"/>
    <w:rsid w:val="00C741FF"/>
    <w:rsid w:val="00D262CD"/>
    <w:rsid w:val="00D6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62DFA"/>
  <w15:docId w15:val="{02DD2729-F1DC-404A-816B-6B5E97F6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Cambria" w:eastAsia="Cambria" w:hAnsi="Cambria" w:cs="Cambria"/>
      <w:b/>
      <w:sz w:val="32"/>
      <w:szCs w:val="32"/>
    </w:rPr>
  </w:style>
  <w:style w:type="paragraph" w:styleId="Heading2">
    <w:name w:val="heading 2"/>
    <w:basedOn w:val="Normal"/>
    <w:next w:val="Normal"/>
    <w:uiPriority w:val="9"/>
    <w:unhideWhenUsed/>
    <w:qFormat/>
    <w:pPr>
      <w:ind w:left="576" w:hanging="576"/>
      <w:outlineLvl w:val="1"/>
    </w:pPr>
  </w:style>
  <w:style w:type="paragraph" w:styleId="Heading3">
    <w:name w:val="heading 3"/>
    <w:basedOn w:val="Normal"/>
    <w:next w:val="Normal"/>
    <w:uiPriority w:val="9"/>
    <w:semiHidden/>
    <w:unhideWhenUsed/>
    <w:qFormat/>
    <w:pPr>
      <w:keepNext/>
      <w:spacing w:before="240" w:after="60"/>
      <w:ind w:left="720" w:hanging="72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rFonts w:ascii="Arial" w:eastAsia="Arial" w:hAnsi="Arial" w:cs="Arial"/>
      <w:b/>
      <w:sz w:val="28"/>
      <w:szCs w:val="28"/>
    </w:rPr>
  </w:style>
  <w:style w:type="paragraph" w:styleId="ListParagraph">
    <w:name w:val="List Paragraph"/>
    <w:basedOn w:val="Normal"/>
    <w:uiPriority w:val="34"/>
    <w:qFormat/>
    <w:rsid w:val="007C595C"/>
    <w:pPr>
      <w:ind w:left="720"/>
      <w:contextualSpacing/>
    </w:pPr>
  </w:style>
  <w:style w:type="character" w:styleId="Strong">
    <w:name w:val="Strong"/>
    <w:basedOn w:val="DefaultParagraphFont"/>
    <w:uiPriority w:val="22"/>
    <w:qFormat/>
    <w:rsid w:val="009D1B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77061">
      <w:bodyDiv w:val="1"/>
      <w:marLeft w:val="0"/>
      <w:marRight w:val="0"/>
      <w:marTop w:val="0"/>
      <w:marBottom w:val="0"/>
      <w:divBdr>
        <w:top w:val="none" w:sz="0" w:space="0" w:color="auto"/>
        <w:left w:val="none" w:sz="0" w:space="0" w:color="auto"/>
        <w:bottom w:val="none" w:sz="0" w:space="0" w:color="auto"/>
        <w:right w:val="none" w:sz="0" w:space="0" w:color="auto"/>
      </w:divBdr>
    </w:div>
    <w:div w:id="652493713">
      <w:bodyDiv w:val="1"/>
      <w:marLeft w:val="0"/>
      <w:marRight w:val="0"/>
      <w:marTop w:val="0"/>
      <w:marBottom w:val="0"/>
      <w:divBdr>
        <w:top w:val="none" w:sz="0" w:space="0" w:color="auto"/>
        <w:left w:val="none" w:sz="0" w:space="0" w:color="auto"/>
        <w:bottom w:val="none" w:sz="0" w:space="0" w:color="auto"/>
        <w:right w:val="none" w:sz="0" w:space="0" w:color="auto"/>
      </w:divBdr>
    </w:div>
    <w:div w:id="1219366746">
      <w:bodyDiv w:val="1"/>
      <w:marLeft w:val="0"/>
      <w:marRight w:val="0"/>
      <w:marTop w:val="0"/>
      <w:marBottom w:val="0"/>
      <w:divBdr>
        <w:top w:val="none" w:sz="0" w:space="0" w:color="auto"/>
        <w:left w:val="none" w:sz="0" w:space="0" w:color="auto"/>
        <w:bottom w:val="none" w:sz="0" w:space="0" w:color="auto"/>
        <w:right w:val="none" w:sz="0" w:space="0" w:color="auto"/>
      </w:divBdr>
    </w:div>
    <w:div w:id="2109080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va_(programming_language)" TargetMode="External"/><Relationship Id="rId13" Type="http://schemas.openxmlformats.org/officeDocument/2006/relationships/hyperlink" Target="http://en.wikipedia.org/wiki/Credit_car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Front_and_back_ends" TargetMode="External"/><Relationship Id="rId12" Type="http://schemas.openxmlformats.org/officeDocument/2006/relationships/hyperlink" Target="http://en.wikipedia.org/wiki/Interbank_networ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Front_and_back_ends" TargetMode="External"/><Relationship Id="rId1" Type="http://schemas.openxmlformats.org/officeDocument/2006/relationships/numbering" Target="numbering.xml"/><Relationship Id="rId6" Type="http://schemas.openxmlformats.org/officeDocument/2006/relationships/hyperlink" Target="http://en.wikipedia.org/wiki/JavaScript" TargetMode="External"/><Relationship Id="rId11" Type="http://schemas.openxmlformats.org/officeDocument/2006/relationships/hyperlink" Target="http://en.wikipedia.org/wiki/Pulse_(interbank_network)" TargetMode="External"/><Relationship Id="rId5" Type="http://schemas.openxmlformats.org/officeDocument/2006/relationships/hyperlink" Target="mailto:sukhenduit@hotmail.com" TargetMode="External"/><Relationship Id="rId15" Type="http://schemas.openxmlformats.org/officeDocument/2006/relationships/hyperlink" Target="http://en.wikipedia.org/wiki/JavaScript" TargetMode="External"/><Relationship Id="rId10" Type="http://schemas.openxmlformats.org/officeDocument/2006/relationships/hyperlink" Target="http://en.wikipedia.org/wiki/Discover_Card" TargetMode="External"/><Relationship Id="rId4" Type="http://schemas.openxmlformats.org/officeDocument/2006/relationships/webSettings" Target="webSettings.xml"/><Relationship Id="rId9" Type="http://schemas.openxmlformats.org/officeDocument/2006/relationships/hyperlink" Target="http://en.wikipedia.org/wiki/Financial_services" TargetMode="External"/><Relationship Id="rId14" Type="http://schemas.openxmlformats.org/officeDocument/2006/relationships/hyperlink" Target="http://en.wikipedia.org/wiki/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5274</Words>
  <Characters>30063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Sukhendu Mukherjee</cp:lastModifiedBy>
  <cp:revision>14</cp:revision>
  <dcterms:created xsi:type="dcterms:W3CDTF">2019-07-19T16:10:00Z</dcterms:created>
  <dcterms:modified xsi:type="dcterms:W3CDTF">2019-10-11T21:58:00Z</dcterms:modified>
</cp:coreProperties>
</file>